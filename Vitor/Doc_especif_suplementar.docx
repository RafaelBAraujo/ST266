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2866" w:rsidRDefault="00C50F4C">
      <w:pPr>
        <w:pStyle w:val="Capa"/>
        <w:rPr>
          <w:i/>
        </w:rPr>
      </w:pPr>
      <w:bookmarkStart w:id="0" w:name="_Toc452582445"/>
      <w:r>
        <w:t>Especificação Suplementar de Requisitos</w:t>
      </w:r>
      <w:bookmarkEnd w:id="0"/>
    </w:p>
    <w:p w:rsidR="00A72866" w:rsidRDefault="00C50F4C">
      <w:pPr>
        <w:pStyle w:val="Ttulo10"/>
        <w:jc w:val="right"/>
        <w:rPr>
          <w:i/>
        </w:rPr>
      </w:pPr>
      <w:proofErr w:type="spellStart"/>
      <w:r>
        <w:rPr>
          <w:i/>
        </w:rPr>
        <w:t>PixelCalc</w:t>
      </w:r>
      <w:proofErr w:type="spellEnd"/>
    </w:p>
    <w:p w:rsidR="00A72866" w:rsidRDefault="00A72866">
      <w:pPr>
        <w:rPr>
          <w:i/>
        </w:rPr>
      </w:pPr>
    </w:p>
    <w:p w:rsidR="00A72866" w:rsidRDefault="00A72866">
      <w:pPr>
        <w:rPr>
          <w:i/>
        </w:rPr>
      </w:pPr>
    </w:p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C50F4C">
      <w:pPr>
        <w:pStyle w:val="Ttulo10"/>
      </w:pPr>
      <w:r>
        <w:t>Faculdade de Tecnologia da UNICAMP</w:t>
      </w:r>
    </w:p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A72866"/>
    <w:p w:rsidR="00A72866" w:rsidRDefault="007E75FF">
      <w:pPr>
        <w:jc w:val="right"/>
      </w:pPr>
      <w:r>
        <w:t xml:space="preserve">Versão </w:t>
      </w:r>
      <w:r w:rsidR="00C50F4C">
        <w:rPr>
          <w:i/>
        </w:rPr>
        <w:t>1.0</w:t>
      </w:r>
    </w:p>
    <w:p w:rsidR="00A72866" w:rsidRDefault="00A72866">
      <w:pPr>
        <w:pageBreakBefore/>
      </w:pPr>
    </w:p>
    <w:p w:rsidR="00A72866" w:rsidRDefault="00A72866">
      <w:pPr>
        <w:ind w:left="720"/>
      </w:pPr>
    </w:p>
    <w:p w:rsidR="00A72866" w:rsidRDefault="007E75FF">
      <w:pPr>
        <w:pStyle w:val="Ttulo10"/>
      </w:pPr>
      <w:r>
        <w:t>Histórico das Revisões</w:t>
      </w:r>
    </w:p>
    <w:p w:rsidR="00A72866" w:rsidRDefault="00A72866"/>
    <w:p w:rsidR="00A72866" w:rsidRDefault="00A72866"/>
    <w:tbl>
      <w:tblPr>
        <w:tblW w:w="9534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A72866" w:rsidTr="00C50F4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72866" w:rsidRDefault="007E75FF">
            <w:pPr>
              <w:pStyle w:val="Tabletext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72866" w:rsidRDefault="007E75FF">
            <w:pPr>
              <w:pStyle w:val="Tabletext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72866" w:rsidRDefault="007E75FF">
            <w:pPr>
              <w:pStyle w:val="Tabletext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2866" w:rsidRDefault="007E75FF">
            <w:pPr>
              <w:pStyle w:val="Tabletext"/>
              <w:jc w:val="center"/>
            </w:pPr>
            <w:r>
              <w:rPr>
                <w:b/>
              </w:rPr>
              <w:t>Autor</w:t>
            </w:r>
          </w:p>
        </w:tc>
      </w:tr>
      <w:tr w:rsidR="00A72866" w:rsidTr="00C50F4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72866" w:rsidRDefault="00C50F4C">
            <w:pPr>
              <w:pStyle w:val="Tabletext"/>
              <w:snapToGrid w:val="0"/>
            </w:pPr>
            <w:r>
              <w:t>01/06/2016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72866" w:rsidRDefault="00C50F4C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72866" w:rsidRDefault="00C50F4C">
            <w:pPr>
              <w:pStyle w:val="Tabletext"/>
              <w:snapToGrid w:val="0"/>
            </w:pPr>
            <w:r>
              <w:t>Criação e Finalização do Documento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2866" w:rsidRDefault="00C50F4C">
            <w:pPr>
              <w:pStyle w:val="Tabletext"/>
              <w:snapToGrid w:val="0"/>
            </w:pPr>
            <w:r>
              <w:t>Vitor Artoni</w:t>
            </w:r>
          </w:p>
        </w:tc>
      </w:tr>
    </w:tbl>
    <w:p w:rsidR="00A72866" w:rsidRDefault="00A72866"/>
    <w:p w:rsidR="00A72866" w:rsidRDefault="007E75FF">
      <w:pPr>
        <w:pStyle w:val="Sumario"/>
        <w:pageBreakBefore/>
        <w:rPr>
          <w:lang w:val="pt-BR"/>
        </w:rPr>
      </w:pPr>
      <w:r>
        <w:rPr>
          <w:lang w:val="pt-BR"/>
        </w:rPr>
        <w:lastRenderedPageBreak/>
        <w:t>Índice</w:t>
      </w:r>
    </w:p>
    <w:p w:rsidR="00A72866" w:rsidRDefault="00A72866"/>
    <w:p w:rsidR="00A72866" w:rsidRDefault="00A72866"/>
    <w:p w:rsidR="00B70337" w:rsidRDefault="007E75FF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582445" w:history="1">
        <w:r w:rsidR="00B70337" w:rsidRPr="00841F7D">
          <w:rPr>
            <w:rStyle w:val="Hyperlink"/>
            <w:noProof/>
          </w:rPr>
          <w:t>Especificação Suplementar de Requisitos</w:t>
        </w:r>
        <w:r w:rsidR="00B70337">
          <w:rPr>
            <w:noProof/>
            <w:webHidden/>
          </w:rPr>
          <w:tab/>
        </w:r>
        <w:r w:rsidR="00B70337">
          <w:rPr>
            <w:noProof/>
            <w:webHidden/>
          </w:rPr>
          <w:fldChar w:fldCharType="begin"/>
        </w:r>
        <w:r w:rsidR="00B70337">
          <w:rPr>
            <w:noProof/>
            <w:webHidden/>
          </w:rPr>
          <w:instrText xml:space="preserve"> PAGEREF _Toc452582445 \h </w:instrText>
        </w:r>
        <w:r w:rsidR="00B70337">
          <w:rPr>
            <w:noProof/>
            <w:webHidden/>
          </w:rPr>
        </w:r>
        <w:r w:rsidR="00B70337">
          <w:rPr>
            <w:noProof/>
            <w:webHidden/>
          </w:rPr>
          <w:fldChar w:fldCharType="separate"/>
        </w:r>
        <w:r w:rsidR="00B70337">
          <w:rPr>
            <w:noProof/>
            <w:webHidden/>
          </w:rPr>
          <w:t>1</w:t>
        </w:r>
        <w:r w:rsidR="00B70337">
          <w:rPr>
            <w:noProof/>
            <w:webHidden/>
          </w:rPr>
          <w:fldChar w:fldCharType="end"/>
        </w:r>
      </w:hyperlink>
    </w:p>
    <w:p w:rsidR="00B70337" w:rsidRDefault="00B70337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6" w:history="1">
        <w:r w:rsidRPr="00841F7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41F7D">
          <w:rPr>
            <w:rStyle w:val="Hyperlink"/>
            <w:noProof/>
          </w:rPr>
          <w:t>Cartões de Atributo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_Toc452582446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0337" w:rsidRDefault="00B70337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7" w:history="1">
        <w:r w:rsidRPr="00841F7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41F7D">
          <w:rPr>
            <w:rStyle w:val="Hyperlink"/>
            <w:noProof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_Toc452582447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0337" w:rsidRDefault="00B70337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8" w:history="1">
        <w:r w:rsidRPr="00841F7D">
          <w:rPr>
            <w:rStyle w:val="Hyperlink"/>
            <w:i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841F7D">
          <w:rPr>
            <w:rStyle w:val="Hyperlink"/>
            <w:i/>
            <w:noProof/>
          </w:rPr>
          <w:t>Categorização de Kano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_Toc452582448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2866" w:rsidRDefault="007E75FF">
      <w:pPr>
        <w:rPr>
          <w:i/>
          <w:szCs w:val="24"/>
          <w:lang w:val="en-US" w:eastAsia="pt-BR"/>
        </w:rPr>
      </w:pPr>
      <w:r>
        <w:fldChar w:fldCharType="end"/>
      </w:r>
    </w:p>
    <w:p w:rsidR="00A72866" w:rsidRDefault="00A72866">
      <w:pPr>
        <w:rPr>
          <w:i/>
          <w:szCs w:val="24"/>
          <w:lang w:val="en-US" w:eastAsia="pt-BR"/>
        </w:rPr>
      </w:pPr>
      <w:bookmarkStart w:id="1" w:name="_GoBack"/>
      <w:bookmarkEnd w:id="1"/>
    </w:p>
    <w:p w:rsidR="00A72866" w:rsidRDefault="00C50F4C">
      <w:pPr>
        <w:pStyle w:val="Ttulo1"/>
        <w:pageBreakBefore/>
        <w:rPr>
          <w:lang w:val="pt-BR"/>
        </w:rPr>
      </w:pPr>
      <w:bookmarkStart w:id="2" w:name="_Toc452582446"/>
      <w:r>
        <w:rPr>
          <w:lang w:val="pt-BR"/>
        </w:rPr>
        <w:lastRenderedPageBreak/>
        <w:t>Cartões de Atributo</w:t>
      </w:r>
      <w:bookmarkEnd w:id="2"/>
    </w:p>
    <w:p w:rsidR="00C50F4C" w:rsidRPr="00C50F4C" w:rsidRDefault="00C50F4C" w:rsidP="00C50F4C"/>
    <w:tbl>
      <w:tblPr>
        <w:tblStyle w:val="Tabelacomgrade"/>
        <w:tblW w:w="0" w:type="auto"/>
        <w:tblInd w:w="849" w:type="dxa"/>
        <w:tblLook w:val="04A0" w:firstRow="1" w:lastRow="0" w:firstColumn="1" w:lastColumn="0" w:noHBand="0" w:noVBand="1"/>
      </w:tblPr>
      <w:tblGrid>
        <w:gridCol w:w="2123"/>
        <w:gridCol w:w="2125"/>
        <w:gridCol w:w="2124"/>
        <w:gridCol w:w="2124"/>
      </w:tblGrid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pPr>
              <w:jc w:val="center"/>
            </w:pPr>
            <w:r>
              <w:t>Nome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CALC_01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r>
              <w:t>Inserir Valor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pPr>
              <w:jc w:val="center"/>
            </w:pPr>
            <w:r>
              <w:t>Descrição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r>
              <w:t>O usuário clica nos botões numéricos ou digita os valores desejados.</w:t>
            </w:r>
          </w:p>
          <w:p w:rsidR="00C50F4C" w:rsidRDefault="00C50F4C" w:rsidP="00BA4F9C"/>
        </w:tc>
      </w:tr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C50F4C" w:rsidRDefault="00C50F4C" w:rsidP="00BA4F9C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Autor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Subconsciente</w:t>
            </w:r>
          </w:p>
        </w:tc>
        <w:tc>
          <w:tcPr>
            <w:tcW w:w="2125" w:type="dxa"/>
          </w:tcPr>
          <w:p w:rsidR="00C50F4C" w:rsidRDefault="00C50F4C" w:rsidP="00BA4F9C">
            <w:r>
              <w:t>Vitor Artoni de Marcio</w:t>
            </w:r>
          </w:p>
        </w:tc>
        <w:tc>
          <w:tcPr>
            <w:tcW w:w="2124" w:type="dxa"/>
          </w:tcPr>
          <w:p w:rsidR="00C50F4C" w:rsidRDefault="00C50F4C" w:rsidP="00BA4F9C">
            <w:r>
              <w:t>Rafael Barbaroto de Araújo</w:t>
            </w:r>
          </w:p>
        </w:tc>
        <w:tc>
          <w:tcPr>
            <w:tcW w:w="2124" w:type="dxa"/>
          </w:tcPr>
          <w:p w:rsidR="00C50F4C" w:rsidRDefault="00C50F4C" w:rsidP="00BA4F9C">
            <w:r>
              <w:t>Vitor Artoni de Marcio</w:t>
            </w:r>
          </w:p>
        </w:tc>
      </w:tr>
    </w:tbl>
    <w:p w:rsidR="00C50F4C" w:rsidRDefault="00C50F4C" w:rsidP="00C50F4C"/>
    <w:tbl>
      <w:tblPr>
        <w:tblStyle w:val="Tabelacomgrade"/>
        <w:tblW w:w="0" w:type="auto"/>
        <w:tblInd w:w="849" w:type="dxa"/>
        <w:tblLook w:val="04A0" w:firstRow="1" w:lastRow="0" w:firstColumn="1" w:lastColumn="0" w:noHBand="0" w:noVBand="1"/>
      </w:tblPr>
      <w:tblGrid>
        <w:gridCol w:w="2123"/>
        <w:gridCol w:w="2125"/>
        <w:gridCol w:w="2124"/>
        <w:gridCol w:w="2124"/>
      </w:tblGrid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pPr>
              <w:jc w:val="center"/>
            </w:pPr>
            <w:r>
              <w:t>Nome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CALC_02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r>
              <w:t>Selecionar Operação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pPr>
              <w:jc w:val="center"/>
            </w:pPr>
            <w:r>
              <w:t>Descrição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r>
              <w:t>O usuário clica nos botões ou digita o símbolo relativo à operação desejada (Soma, Subtração, Multiplicação, Divisão).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C50F4C" w:rsidRDefault="00C50F4C" w:rsidP="00BA4F9C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Autor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Consciente</w:t>
            </w:r>
          </w:p>
        </w:tc>
        <w:tc>
          <w:tcPr>
            <w:tcW w:w="2125" w:type="dxa"/>
          </w:tcPr>
          <w:p w:rsidR="00C50F4C" w:rsidRDefault="00C50F4C" w:rsidP="00BA4F9C">
            <w:r>
              <w:t>Vitor Artoni de Marcio</w:t>
            </w:r>
          </w:p>
        </w:tc>
        <w:tc>
          <w:tcPr>
            <w:tcW w:w="2124" w:type="dxa"/>
          </w:tcPr>
          <w:p w:rsidR="00C50F4C" w:rsidRDefault="00C50F4C" w:rsidP="00BA4F9C">
            <w:r>
              <w:t>Rafael Barbaroto de Araújo</w:t>
            </w:r>
          </w:p>
        </w:tc>
        <w:tc>
          <w:tcPr>
            <w:tcW w:w="2124" w:type="dxa"/>
          </w:tcPr>
          <w:p w:rsidR="00C50F4C" w:rsidRDefault="00C50F4C" w:rsidP="00BA4F9C">
            <w:r>
              <w:t>Vitor Artoni de Marcio</w:t>
            </w:r>
          </w:p>
        </w:tc>
      </w:tr>
    </w:tbl>
    <w:p w:rsidR="00C50F4C" w:rsidRDefault="00C50F4C" w:rsidP="00C50F4C"/>
    <w:tbl>
      <w:tblPr>
        <w:tblStyle w:val="Tabelacomgrade"/>
        <w:tblW w:w="0" w:type="auto"/>
        <w:tblInd w:w="849" w:type="dxa"/>
        <w:tblLook w:val="04A0" w:firstRow="1" w:lastRow="0" w:firstColumn="1" w:lastColumn="0" w:noHBand="0" w:noVBand="1"/>
      </w:tblPr>
      <w:tblGrid>
        <w:gridCol w:w="2123"/>
        <w:gridCol w:w="2125"/>
        <w:gridCol w:w="2124"/>
        <w:gridCol w:w="2124"/>
      </w:tblGrid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pPr>
              <w:jc w:val="center"/>
            </w:pPr>
            <w:r>
              <w:t>Nome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CALC_03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r>
              <w:t>Calcular Resultado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pPr>
              <w:jc w:val="center"/>
            </w:pPr>
            <w:r>
              <w:t>Descrição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r>
              <w:t>Os valores de entrada e a operação escolhida é interpretada pelo sistema e calculada de acordo com a expressão obtida.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C50F4C" w:rsidRDefault="00C50F4C" w:rsidP="00BA4F9C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Autor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Subconsciente</w:t>
            </w:r>
          </w:p>
        </w:tc>
        <w:tc>
          <w:tcPr>
            <w:tcW w:w="2125" w:type="dxa"/>
          </w:tcPr>
          <w:p w:rsidR="00C50F4C" w:rsidRDefault="00C50F4C" w:rsidP="00BA4F9C">
            <w:r>
              <w:t>Vitor Artoni de Marcio</w:t>
            </w:r>
          </w:p>
        </w:tc>
        <w:tc>
          <w:tcPr>
            <w:tcW w:w="2124" w:type="dxa"/>
          </w:tcPr>
          <w:p w:rsidR="00C50F4C" w:rsidRDefault="00C50F4C" w:rsidP="00BA4F9C">
            <w:r>
              <w:t>Rafael Barbaroto de Araújo</w:t>
            </w:r>
          </w:p>
        </w:tc>
        <w:tc>
          <w:tcPr>
            <w:tcW w:w="2124" w:type="dxa"/>
          </w:tcPr>
          <w:p w:rsidR="00C50F4C" w:rsidRDefault="00C50F4C" w:rsidP="00BA4F9C">
            <w:r>
              <w:t>Vitor Artoni de Marcio</w:t>
            </w:r>
          </w:p>
        </w:tc>
      </w:tr>
    </w:tbl>
    <w:p w:rsidR="00C50F4C" w:rsidRDefault="00C50F4C" w:rsidP="00C50F4C"/>
    <w:tbl>
      <w:tblPr>
        <w:tblStyle w:val="Tabelacomgrade"/>
        <w:tblW w:w="0" w:type="auto"/>
        <w:tblInd w:w="849" w:type="dxa"/>
        <w:tblLook w:val="04A0" w:firstRow="1" w:lastRow="0" w:firstColumn="1" w:lastColumn="0" w:noHBand="0" w:noVBand="1"/>
      </w:tblPr>
      <w:tblGrid>
        <w:gridCol w:w="2123"/>
        <w:gridCol w:w="2125"/>
        <w:gridCol w:w="2124"/>
        <w:gridCol w:w="2124"/>
      </w:tblGrid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pPr>
              <w:jc w:val="center"/>
            </w:pPr>
            <w:r>
              <w:t>Nome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CALC_04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r>
              <w:t>Exibir Resultado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pPr>
              <w:jc w:val="center"/>
            </w:pPr>
            <w:r>
              <w:t>Descrição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r>
              <w:t xml:space="preserve">Após realizados os cálculos, o programa exibe o resultado </w:t>
            </w:r>
            <w:proofErr w:type="gramStart"/>
            <w:r>
              <w:t>da(</w:t>
            </w:r>
            <w:proofErr w:type="gramEnd"/>
            <w:r>
              <w:t>s) operação(</w:t>
            </w:r>
            <w:proofErr w:type="spellStart"/>
            <w:r>
              <w:t>ões</w:t>
            </w:r>
            <w:proofErr w:type="spellEnd"/>
            <w:r>
              <w:t>).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C50F4C" w:rsidRDefault="00C50F4C" w:rsidP="00BA4F9C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Autor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Subconsciente</w:t>
            </w:r>
          </w:p>
        </w:tc>
        <w:tc>
          <w:tcPr>
            <w:tcW w:w="2125" w:type="dxa"/>
          </w:tcPr>
          <w:p w:rsidR="00C50F4C" w:rsidRDefault="00C50F4C" w:rsidP="00BA4F9C">
            <w:r>
              <w:t>Vitor Artoni de Marcio</w:t>
            </w:r>
          </w:p>
        </w:tc>
        <w:tc>
          <w:tcPr>
            <w:tcW w:w="2124" w:type="dxa"/>
          </w:tcPr>
          <w:p w:rsidR="00C50F4C" w:rsidRDefault="00C50F4C" w:rsidP="00BA4F9C">
            <w:r>
              <w:t>Rafael Barbaroto de Araújo</w:t>
            </w:r>
          </w:p>
        </w:tc>
        <w:tc>
          <w:tcPr>
            <w:tcW w:w="2124" w:type="dxa"/>
          </w:tcPr>
          <w:p w:rsidR="00C50F4C" w:rsidRDefault="00C50F4C" w:rsidP="00BA4F9C">
            <w:r>
              <w:t>Vitor Artoni de Marcio</w:t>
            </w:r>
          </w:p>
        </w:tc>
      </w:tr>
    </w:tbl>
    <w:p w:rsidR="00C50F4C" w:rsidRDefault="00C50F4C" w:rsidP="00C50F4C"/>
    <w:p w:rsidR="00C50F4C" w:rsidRDefault="00C50F4C" w:rsidP="00C50F4C"/>
    <w:p w:rsidR="00C50F4C" w:rsidRDefault="00C50F4C" w:rsidP="00C50F4C"/>
    <w:p w:rsidR="00C50F4C" w:rsidRDefault="00C50F4C" w:rsidP="00C50F4C"/>
    <w:p w:rsidR="00C50F4C" w:rsidRDefault="00C50F4C" w:rsidP="00C50F4C"/>
    <w:p w:rsidR="00C50F4C" w:rsidRDefault="00C50F4C" w:rsidP="00C50F4C"/>
    <w:tbl>
      <w:tblPr>
        <w:tblStyle w:val="Tabelacomgrade"/>
        <w:tblW w:w="0" w:type="auto"/>
        <w:tblInd w:w="422" w:type="dxa"/>
        <w:tblLook w:val="04A0" w:firstRow="1" w:lastRow="0" w:firstColumn="1" w:lastColumn="0" w:noHBand="0" w:noVBand="1"/>
      </w:tblPr>
      <w:tblGrid>
        <w:gridCol w:w="2123"/>
        <w:gridCol w:w="2125"/>
        <w:gridCol w:w="2124"/>
        <w:gridCol w:w="2124"/>
      </w:tblGrid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lastRenderedPageBreak/>
              <w:t>Identificador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pPr>
              <w:jc w:val="center"/>
            </w:pPr>
            <w:r>
              <w:t>Nome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CALC_05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r>
              <w:t>Escolher Modo de Exibição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pPr>
              <w:jc w:val="center"/>
            </w:pPr>
            <w:r>
              <w:t>Descrição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r>
              <w:t>O usuário pode escolher em qual base numérica os resultados serão exibidos, sendo elas: Decimal, Hexadecimal, Octal e Binária.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C50F4C" w:rsidRDefault="00C50F4C" w:rsidP="00BA4F9C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Autor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Consciente</w:t>
            </w:r>
          </w:p>
        </w:tc>
        <w:tc>
          <w:tcPr>
            <w:tcW w:w="2125" w:type="dxa"/>
          </w:tcPr>
          <w:p w:rsidR="00C50F4C" w:rsidRDefault="00C50F4C" w:rsidP="00BA4F9C">
            <w:r>
              <w:t>Vitor Artoni de Marcio</w:t>
            </w:r>
          </w:p>
        </w:tc>
        <w:tc>
          <w:tcPr>
            <w:tcW w:w="2124" w:type="dxa"/>
          </w:tcPr>
          <w:p w:rsidR="00C50F4C" w:rsidRDefault="00C50F4C" w:rsidP="00BA4F9C">
            <w:r>
              <w:t>Rafael Barbaroto de Araújo</w:t>
            </w:r>
          </w:p>
        </w:tc>
        <w:tc>
          <w:tcPr>
            <w:tcW w:w="2124" w:type="dxa"/>
          </w:tcPr>
          <w:p w:rsidR="00C50F4C" w:rsidRDefault="00C50F4C" w:rsidP="00BA4F9C">
            <w:r>
              <w:t>Vitor Artoni de Marcio</w:t>
            </w:r>
          </w:p>
        </w:tc>
      </w:tr>
    </w:tbl>
    <w:p w:rsidR="00C50F4C" w:rsidRDefault="00C50F4C" w:rsidP="00C50F4C"/>
    <w:tbl>
      <w:tblPr>
        <w:tblStyle w:val="Tabelacomgrade"/>
        <w:tblW w:w="0" w:type="auto"/>
        <w:tblInd w:w="422" w:type="dxa"/>
        <w:tblLook w:val="04A0" w:firstRow="1" w:lastRow="0" w:firstColumn="1" w:lastColumn="0" w:noHBand="0" w:noVBand="1"/>
      </w:tblPr>
      <w:tblGrid>
        <w:gridCol w:w="2123"/>
        <w:gridCol w:w="2125"/>
        <w:gridCol w:w="2124"/>
        <w:gridCol w:w="2124"/>
      </w:tblGrid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pPr>
              <w:jc w:val="center"/>
            </w:pPr>
            <w:r>
              <w:t>Nome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COR_01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r>
              <w:t>Inserir Cores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pPr>
              <w:jc w:val="center"/>
            </w:pPr>
            <w:r>
              <w:t>Descrição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r>
              <w:t>O usuário digitará o código RGB (três valores) de duas cores desejadas nos campos apropriados.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C50F4C" w:rsidRDefault="00C50F4C" w:rsidP="00BA4F9C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Autor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Consciente</w:t>
            </w:r>
          </w:p>
        </w:tc>
        <w:tc>
          <w:tcPr>
            <w:tcW w:w="2125" w:type="dxa"/>
          </w:tcPr>
          <w:p w:rsidR="00C50F4C" w:rsidRDefault="00C50F4C" w:rsidP="00BA4F9C">
            <w:r>
              <w:t>Vitor Artoni de Marcio</w:t>
            </w:r>
          </w:p>
        </w:tc>
        <w:tc>
          <w:tcPr>
            <w:tcW w:w="2124" w:type="dxa"/>
          </w:tcPr>
          <w:p w:rsidR="00C50F4C" w:rsidRDefault="00C50F4C" w:rsidP="00BA4F9C">
            <w:r>
              <w:t>Rafael Barbaroto de Araújo</w:t>
            </w:r>
          </w:p>
        </w:tc>
        <w:tc>
          <w:tcPr>
            <w:tcW w:w="2124" w:type="dxa"/>
          </w:tcPr>
          <w:p w:rsidR="00C50F4C" w:rsidRDefault="00C50F4C" w:rsidP="00BA4F9C">
            <w:r>
              <w:t>Vitor Artoni de Marcio</w:t>
            </w:r>
          </w:p>
        </w:tc>
      </w:tr>
    </w:tbl>
    <w:p w:rsidR="00C50F4C" w:rsidRDefault="00C50F4C" w:rsidP="00C50F4C"/>
    <w:tbl>
      <w:tblPr>
        <w:tblStyle w:val="Tabelacomgrade"/>
        <w:tblW w:w="0" w:type="auto"/>
        <w:tblInd w:w="422" w:type="dxa"/>
        <w:tblLook w:val="04A0" w:firstRow="1" w:lastRow="0" w:firstColumn="1" w:lastColumn="0" w:noHBand="0" w:noVBand="1"/>
      </w:tblPr>
      <w:tblGrid>
        <w:gridCol w:w="2123"/>
        <w:gridCol w:w="2125"/>
        <w:gridCol w:w="2124"/>
        <w:gridCol w:w="2124"/>
      </w:tblGrid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pPr>
              <w:jc w:val="center"/>
            </w:pPr>
            <w:r>
              <w:t>Nome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COR_02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r>
              <w:t>Selecionar Operação com Cores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pPr>
              <w:jc w:val="center"/>
            </w:pPr>
            <w:r>
              <w:t>Descrição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r>
              <w:t>O usuário escolhe se irá fazer uma adição ou subtração de cores, seja apertando o botão ou pressionando a tecla referente.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C50F4C" w:rsidRDefault="00C50F4C" w:rsidP="00BA4F9C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Autor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Consciente</w:t>
            </w:r>
          </w:p>
        </w:tc>
        <w:tc>
          <w:tcPr>
            <w:tcW w:w="2125" w:type="dxa"/>
          </w:tcPr>
          <w:p w:rsidR="00C50F4C" w:rsidRDefault="00C50F4C" w:rsidP="00BA4F9C">
            <w:r>
              <w:t>Vitor Artoni de Marcio</w:t>
            </w:r>
          </w:p>
        </w:tc>
        <w:tc>
          <w:tcPr>
            <w:tcW w:w="2124" w:type="dxa"/>
          </w:tcPr>
          <w:p w:rsidR="00C50F4C" w:rsidRDefault="00C50F4C" w:rsidP="00BA4F9C">
            <w:r>
              <w:t>Rafael Barbaroto de Araújo</w:t>
            </w:r>
          </w:p>
        </w:tc>
        <w:tc>
          <w:tcPr>
            <w:tcW w:w="2124" w:type="dxa"/>
          </w:tcPr>
          <w:p w:rsidR="00C50F4C" w:rsidRDefault="00C50F4C" w:rsidP="00BA4F9C">
            <w:r>
              <w:t>Vitor Artoni de Marcio</w:t>
            </w:r>
          </w:p>
        </w:tc>
      </w:tr>
    </w:tbl>
    <w:p w:rsidR="00C50F4C" w:rsidRDefault="00C50F4C" w:rsidP="00C50F4C"/>
    <w:tbl>
      <w:tblPr>
        <w:tblStyle w:val="Tabelacomgrade"/>
        <w:tblW w:w="0" w:type="auto"/>
        <w:tblInd w:w="422" w:type="dxa"/>
        <w:tblLook w:val="04A0" w:firstRow="1" w:lastRow="0" w:firstColumn="1" w:lastColumn="0" w:noHBand="0" w:noVBand="1"/>
      </w:tblPr>
      <w:tblGrid>
        <w:gridCol w:w="2123"/>
        <w:gridCol w:w="2125"/>
        <w:gridCol w:w="2124"/>
        <w:gridCol w:w="2124"/>
      </w:tblGrid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pPr>
              <w:jc w:val="center"/>
            </w:pPr>
            <w:r>
              <w:t>Nome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COR_03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r>
              <w:t>Realizar Operação com Cores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pPr>
              <w:jc w:val="center"/>
            </w:pPr>
            <w:r>
              <w:t>Descrição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r>
              <w:t xml:space="preserve">O sistema realiza a operação (soma ou subtração) de cores. 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C50F4C" w:rsidRDefault="00C50F4C" w:rsidP="00BA4F9C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Autor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Consciente</w:t>
            </w:r>
          </w:p>
        </w:tc>
        <w:tc>
          <w:tcPr>
            <w:tcW w:w="2125" w:type="dxa"/>
          </w:tcPr>
          <w:p w:rsidR="00C50F4C" w:rsidRDefault="00C50F4C" w:rsidP="00BA4F9C">
            <w:r>
              <w:t>Vitor Artoni de Marcio</w:t>
            </w:r>
          </w:p>
        </w:tc>
        <w:tc>
          <w:tcPr>
            <w:tcW w:w="2124" w:type="dxa"/>
          </w:tcPr>
          <w:p w:rsidR="00C50F4C" w:rsidRDefault="00C50F4C" w:rsidP="00BA4F9C">
            <w:r>
              <w:t>Rafael Barbaroto de Araújo</w:t>
            </w:r>
          </w:p>
        </w:tc>
        <w:tc>
          <w:tcPr>
            <w:tcW w:w="2124" w:type="dxa"/>
          </w:tcPr>
          <w:p w:rsidR="00C50F4C" w:rsidRDefault="00C50F4C" w:rsidP="00BA4F9C">
            <w:r>
              <w:t>Vitor Artoni de Marcio</w:t>
            </w:r>
          </w:p>
        </w:tc>
      </w:tr>
    </w:tbl>
    <w:p w:rsidR="00C50F4C" w:rsidRDefault="00C50F4C" w:rsidP="00C50F4C"/>
    <w:tbl>
      <w:tblPr>
        <w:tblStyle w:val="Tabelacomgrade"/>
        <w:tblW w:w="0" w:type="auto"/>
        <w:tblInd w:w="422" w:type="dxa"/>
        <w:tblLook w:val="04A0" w:firstRow="1" w:lastRow="0" w:firstColumn="1" w:lastColumn="0" w:noHBand="0" w:noVBand="1"/>
      </w:tblPr>
      <w:tblGrid>
        <w:gridCol w:w="2123"/>
        <w:gridCol w:w="2125"/>
        <w:gridCol w:w="2124"/>
        <w:gridCol w:w="2124"/>
      </w:tblGrid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pPr>
              <w:jc w:val="center"/>
            </w:pPr>
            <w:r>
              <w:t>Nome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COR_04</w:t>
            </w:r>
          </w:p>
        </w:tc>
        <w:tc>
          <w:tcPr>
            <w:tcW w:w="6373" w:type="dxa"/>
            <w:gridSpan w:val="3"/>
          </w:tcPr>
          <w:p w:rsidR="00C50F4C" w:rsidRDefault="00C50F4C" w:rsidP="00BA4F9C">
            <w:r>
              <w:t>Exibir Cor Resultante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pPr>
              <w:jc w:val="center"/>
            </w:pPr>
            <w:r>
              <w:t>Descrição</w:t>
            </w:r>
          </w:p>
        </w:tc>
      </w:tr>
      <w:tr w:rsidR="00C50F4C" w:rsidTr="00C50F4C">
        <w:tc>
          <w:tcPr>
            <w:tcW w:w="8496" w:type="dxa"/>
            <w:gridSpan w:val="4"/>
          </w:tcPr>
          <w:p w:rsidR="00C50F4C" w:rsidRDefault="00C50F4C" w:rsidP="00BA4F9C">
            <w:r>
              <w:t>O sistema exibe na tela qual foi a cor resultante da operação escolhida e os valores RGB dessa cor.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C50F4C" w:rsidRDefault="00C50F4C" w:rsidP="00BA4F9C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C50F4C" w:rsidRDefault="00C50F4C" w:rsidP="00BA4F9C">
            <w:pPr>
              <w:jc w:val="center"/>
            </w:pPr>
            <w:r>
              <w:t>Autor</w:t>
            </w:r>
          </w:p>
        </w:tc>
      </w:tr>
      <w:tr w:rsidR="00C50F4C" w:rsidTr="00C50F4C">
        <w:tc>
          <w:tcPr>
            <w:tcW w:w="2123" w:type="dxa"/>
          </w:tcPr>
          <w:p w:rsidR="00C50F4C" w:rsidRDefault="00C50F4C" w:rsidP="00BA4F9C">
            <w:r>
              <w:t>Subconsciente</w:t>
            </w:r>
          </w:p>
        </w:tc>
        <w:tc>
          <w:tcPr>
            <w:tcW w:w="2125" w:type="dxa"/>
          </w:tcPr>
          <w:p w:rsidR="00C50F4C" w:rsidRDefault="00C50F4C" w:rsidP="00BA4F9C">
            <w:r>
              <w:t>Vitor Artoni de Marcio</w:t>
            </w:r>
          </w:p>
        </w:tc>
        <w:tc>
          <w:tcPr>
            <w:tcW w:w="2124" w:type="dxa"/>
          </w:tcPr>
          <w:p w:rsidR="00C50F4C" w:rsidRDefault="00C50F4C" w:rsidP="00BA4F9C">
            <w:r>
              <w:t>Rafael Barbaroto de Araújo</w:t>
            </w:r>
          </w:p>
        </w:tc>
        <w:tc>
          <w:tcPr>
            <w:tcW w:w="2124" w:type="dxa"/>
          </w:tcPr>
          <w:p w:rsidR="00C50F4C" w:rsidRDefault="00C50F4C" w:rsidP="00BA4F9C">
            <w:r>
              <w:t>Vitor Artoni de Marcio</w:t>
            </w:r>
          </w:p>
        </w:tc>
      </w:tr>
    </w:tbl>
    <w:p w:rsidR="00A72866" w:rsidRDefault="00C50F4C">
      <w:pPr>
        <w:pStyle w:val="Ttulo1"/>
        <w:pageBreakBefore/>
      </w:pPr>
      <w:bookmarkStart w:id="3" w:name="_Toc452582447"/>
      <w:proofErr w:type="spellStart"/>
      <w:r>
        <w:lastRenderedPageBreak/>
        <w:t>Matriz</w:t>
      </w:r>
      <w:proofErr w:type="spellEnd"/>
      <w:r>
        <w:t xml:space="preserve"> de </w:t>
      </w:r>
      <w:proofErr w:type="spellStart"/>
      <w:r>
        <w:t>Rastreabilidade</w:t>
      </w:r>
      <w:bookmarkEnd w:id="3"/>
      <w:proofErr w:type="spellEnd"/>
    </w:p>
    <w:p w:rsidR="00C50F4C" w:rsidRDefault="00C50F4C" w:rsidP="00C50F4C">
      <w:pPr>
        <w:rPr>
          <w:lang w:val="en-US"/>
        </w:rPr>
      </w:pPr>
    </w:p>
    <w:p w:rsidR="00C50F4C" w:rsidRPr="00C50F4C" w:rsidRDefault="00C50F4C" w:rsidP="00C50F4C">
      <w:pPr>
        <w:rPr>
          <w:lang w:val="en-US"/>
        </w:rPr>
      </w:pP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50F4C" w:rsidRPr="00C50F4C" w:rsidTr="00C50F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CALC_01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CALC_02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CALC_03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CALC_04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CALC_05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COR_01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COR_02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COR_03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COR_04</w:t>
            </w:r>
          </w:p>
        </w:tc>
      </w:tr>
      <w:tr w:rsidR="00C50F4C" w:rsidRPr="00C50F4C" w:rsidTr="00C50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CALC_01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C50F4C" w:rsidRPr="00C50F4C" w:rsidTr="00C50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CALC_02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C50F4C" w:rsidRPr="00C50F4C" w:rsidTr="00C50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CALC_03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C50F4C" w:rsidRPr="00C50F4C" w:rsidTr="00C50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CALC_04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C50F4C" w:rsidRPr="00C50F4C" w:rsidTr="00C50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CALC_05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C50F4C" w:rsidRPr="00C50F4C" w:rsidTr="00C50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COR_01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C50F4C" w:rsidRPr="00C50F4C" w:rsidTr="00C50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COR_02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C50F4C" w:rsidRPr="00C50F4C" w:rsidTr="00C50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COR_03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C50F4C" w:rsidRPr="00C50F4C" w:rsidTr="00C50F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COR_04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F4C" w:rsidRPr="00C50F4C" w:rsidRDefault="00C50F4C" w:rsidP="00C50F4C">
            <w:pPr>
              <w:suppressAutoHyphens w:val="0"/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C50F4C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D</w:t>
            </w:r>
          </w:p>
        </w:tc>
      </w:tr>
    </w:tbl>
    <w:p w:rsidR="00A72866" w:rsidRDefault="00A72866">
      <w:pPr>
        <w:pStyle w:val="InfoBlue"/>
      </w:pPr>
    </w:p>
    <w:p w:rsidR="00C50F4C" w:rsidRPr="00C50F4C" w:rsidRDefault="00C50F4C" w:rsidP="00C50F4C">
      <w:pPr>
        <w:pStyle w:val="Corpodetexto"/>
      </w:pPr>
    </w:p>
    <w:p w:rsidR="00A72866" w:rsidRDefault="00C50F4C">
      <w:pPr>
        <w:pStyle w:val="Ttulo1"/>
        <w:rPr>
          <w:i/>
          <w:lang w:val="pt-BR"/>
        </w:rPr>
      </w:pPr>
      <w:bookmarkStart w:id="4" w:name="_Toc452582448"/>
      <w:r>
        <w:rPr>
          <w:i/>
          <w:lang w:val="pt-BR"/>
        </w:rPr>
        <w:t>Categorização de Kano</w:t>
      </w:r>
      <w:bookmarkEnd w:id="4"/>
    </w:p>
    <w:p w:rsidR="00C50F4C" w:rsidRDefault="00C50F4C" w:rsidP="00C50F4C"/>
    <w:tbl>
      <w:tblPr>
        <w:tblStyle w:val="Tabelacomgrade"/>
        <w:tblW w:w="0" w:type="auto"/>
        <w:tblInd w:w="917" w:type="dxa"/>
        <w:tblLook w:val="04A0" w:firstRow="1" w:lastRow="0" w:firstColumn="1" w:lastColumn="0" w:noHBand="0" w:noVBand="1"/>
      </w:tblPr>
      <w:tblGrid>
        <w:gridCol w:w="2831"/>
        <w:gridCol w:w="2831"/>
        <w:gridCol w:w="1849"/>
      </w:tblGrid>
      <w:tr w:rsidR="00C50F4C" w:rsidTr="00C50F4C">
        <w:tc>
          <w:tcPr>
            <w:tcW w:w="2831" w:type="dxa"/>
          </w:tcPr>
          <w:p w:rsidR="00C50F4C" w:rsidRDefault="00C50F4C" w:rsidP="00BA4F9C">
            <w:r>
              <w:t>Requisitos Subconscientes</w:t>
            </w:r>
          </w:p>
        </w:tc>
        <w:tc>
          <w:tcPr>
            <w:tcW w:w="2831" w:type="dxa"/>
          </w:tcPr>
          <w:p w:rsidR="00C50F4C" w:rsidRDefault="00C50F4C" w:rsidP="00BA4F9C">
            <w:r>
              <w:t>Requisitos Conscientes</w:t>
            </w:r>
          </w:p>
        </w:tc>
        <w:tc>
          <w:tcPr>
            <w:tcW w:w="1849" w:type="dxa"/>
          </w:tcPr>
          <w:p w:rsidR="00C50F4C" w:rsidRDefault="00C50F4C" w:rsidP="00BA4F9C">
            <w:r>
              <w:t>Requisitos Inconscientes</w:t>
            </w:r>
          </w:p>
        </w:tc>
      </w:tr>
      <w:tr w:rsidR="00C50F4C" w:rsidTr="00C50F4C">
        <w:tc>
          <w:tcPr>
            <w:tcW w:w="2831" w:type="dxa"/>
          </w:tcPr>
          <w:p w:rsidR="00C50F4C" w:rsidRDefault="00C50F4C" w:rsidP="00BA4F9C">
            <w:r>
              <w:t>Inserir Valor</w:t>
            </w:r>
          </w:p>
          <w:p w:rsidR="00C50F4C" w:rsidRDefault="00C50F4C" w:rsidP="00BA4F9C">
            <w:r>
              <w:t>Calcular Resultado</w:t>
            </w:r>
          </w:p>
          <w:p w:rsidR="00C50F4C" w:rsidRDefault="00C50F4C" w:rsidP="00BA4F9C">
            <w:r>
              <w:t>Exibir Resultado</w:t>
            </w:r>
          </w:p>
          <w:p w:rsidR="00C50F4C" w:rsidRDefault="00C50F4C" w:rsidP="00BA4F9C">
            <w:r>
              <w:t>Exibir Cor Resultante</w:t>
            </w:r>
          </w:p>
        </w:tc>
        <w:tc>
          <w:tcPr>
            <w:tcW w:w="2831" w:type="dxa"/>
          </w:tcPr>
          <w:p w:rsidR="00C50F4C" w:rsidRDefault="00C50F4C" w:rsidP="00BA4F9C">
            <w:r>
              <w:t>Selecionar Operação</w:t>
            </w:r>
          </w:p>
          <w:p w:rsidR="00C50F4C" w:rsidRDefault="00C50F4C" w:rsidP="00BA4F9C">
            <w:r>
              <w:t>Escolher Modo de Exibição</w:t>
            </w:r>
          </w:p>
          <w:p w:rsidR="00C50F4C" w:rsidRDefault="00C50F4C" w:rsidP="00BA4F9C">
            <w:r>
              <w:t>Inserir Cores</w:t>
            </w:r>
          </w:p>
          <w:p w:rsidR="00C50F4C" w:rsidRDefault="00C50F4C" w:rsidP="00BA4F9C">
            <w:r>
              <w:t>Selecionar Operação com Cores</w:t>
            </w:r>
          </w:p>
          <w:p w:rsidR="00C50F4C" w:rsidRDefault="00C50F4C" w:rsidP="00BA4F9C">
            <w:r>
              <w:t>Realizar Operação com Cores</w:t>
            </w:r>
          </w:p>
          <w:p w:rsidR="00C50F4C" w:rsidRDefault="00C50F4C" w:rsidP="00BA4F9C"/>
        </w:tc>
        <w:tc>
          <w:tcPr>
            <w:tcW w:w="1849" w:type="dxa"/>
          </w:tcPr>
          <w:p w:rsidR="00C50F4C" w:rsidRDefault="00C50F4C" w:rsidP="00BA4F9C"/>
        </w:tc>
      </w:tr>
    </w:tbl>
    <w:p w:rsidR="007E75FF" w:rsidRDefault="007E75FF" w:rsidP="00C50F4C">
      <w:pPr>
        <w:pStyle w:val="Corpodetexto"/>
      </w:pPr>
    </w:p>
    <w:sectPr w:rsidR="007E7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5D2" w:rsidRDefault="001735D2">
      <w:r>
        <w:separator/>
      </w:r>
    </w:p>
  </w:endnote>
  <w:endnote w:type="continuationSeparator" w:id="0">
    <w:p w:rsidR="001735D2" w:rsidRDefault="0017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Gadugi"/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A8C" w:rsidRDefault="000F5A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66" w:rsidRDefault="005F042C">
    <w:pPr>
      <w:pStyle w:val="Rodap"/>
      <w:ind w:right="360"/>
      <w:rPr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6687820</wp:posOffset>
              </wp:positionH>
              <wp:positionV relativeFrom="paragraph">
                <wp:posOffset>635</wp:posOffset>
              </wp:positionV>
              <wp:extent cx="168910" cy="173990"/>
              <wp:effectExtent l="0" t="0" r="0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866" w:rsidRDefault="007E75FF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B70337">
                            <w:rPr>
                              <w:rStyle w:val="Nmerodepgina"/>
                              <w:noProof/>
                            </w:rPr>
                            <w:t>5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26.6pt;margin-top:.05pt;width:13.3pt;height:13.7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" stroked="f">
              <v:textbox inset="0,0,0,0">
                <w:txbxContent>
                  <w:p w:rsidR="00A72866" w:rsidRDefault="007E75FF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B70337">
                      <w:rPr>
                        <w:rStyle w:val="Nmerodepgina"/>
                        <w:noProof/>
                      </w:rPr>
                      <w:t>5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-318135</wp:posOffset>
              </wp:positionH>
              <wp:positionV relativeFrom="paragraph">
                <wp:posOffset>-147955</wp:posOffset>
              </wp:positionV>
              <wp:extent cx="603504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78197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05pt,-11.65pt" to="450.1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" strokeweight=".35mm">
              <v:stroke joinstyle="miter" endcap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66" w:rsidRDefault="00A728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5D2" w:rsidRDefault="001735D2">
      <w:r>
        <w:separator/>
      </w:r>
    </w:p>
  </w:footnote>
  <w:footnote w:type="continuationSeparator" w:id="0">
    <w:p w:rsidR="001735D2" w:rsidRDefault="00173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A8C" w:rsidRDefault="000F5A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A7286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A72866" w:rsidRDefault="000F5A8C">
          <w:proofErr w:type="spellStart"/>
          <w:r>
            <w:rPr>
              <w:i/>
            </w:rPr>
            <w:t>PixelCalc</w:t>
          </w:r>
          <w:proofErr w:type="spellEnd"/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7E75FF">
          <w:pPr>
            <w:tabs>
              <w:tab w:val="left" w:pos="1135"/>
            </w:tabs>
            <w:spacing w:before="40"/>
            <w:ind w:right="68"/>
          </w:pPr>
          <w:r>
            <w:t xml:space="preserve">Versão: </w:t>
          </w:r>
          <w:r>
            <w:rPr>
              <w:i/>
            </w:rPr>
            <w:t>1.0d</w:t>
          </w:r>
        </w:p>
      </w:tc>
    </w:tr>
    <w:tr w:rsidR="00A7286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0F5A8C" w:rsidRPr="000F5A8C" w:rsidRDefault="000F5A8C">
          <w:pPr>
            <w:rPr>
              <w:i/>
            </w:rPr>
          </w:pPr>
          <w:r>
            <w:rPr>
              <w:i/>
            </w:rPr>
            <w:t>Documento de Especificação Suplementar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7E75FF">
          <w:r>
            <w:t>D</w:t>
          </w:r>
          <w:r w:rsidR="000F5A8C">
            <w:t>ata: 01/06</w:t>
          </w:r>
          <w:r>
            <w:t>/2016</w:t>
          </w:r>
        </w:p>
      </w:tc>
    </w:tr>
    <w:tr w:rsidR="00A72866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0F5A8C">
          <w:proofErr w:type="spellStart"/>
          <w:r>
            <w:rPr>
              <w:i/>
            </w:rPr>
            <w:t>Doc_especif_suplementar</w:t>
          </w:r>
          <w:proofErr w:type="spellEnd"/>
        </w:p>
      </w:tc>
    </w:tr>
  </w:tbl>
  <w:p w:rsidR="00A72866" w:rsidRDefault="00A728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66" w:rsidRDefault="00A728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pStyle w:val="Bullet2"/>
      <w:lvlText w:val="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4D"/>
    <w:rsid w:val="000F5A8C"/>
    <w:rsid w:val="001735D2"/>
    <w:rsid w:val="005F042C"/>
    <w:rsid w:val="007E75FF"/>
    <w:rsid w:val="00A6024D"/>
    <w:rsid w:val="00A72866"/>
    <w:rsid w:val="00B70337"/>
    <w:rsid w:val="00C5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F5F9816"/>
  <w15:chartTrackingRefBased/>
  <w15:docId w15:val="{BA70CF02-3F6C-421E-B4E8-C0C29ED3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18" w:space="1" w:color="000000"/>
        <w:left w:val="none" w:sz="0" w:space="0" w:color="000000"/>
        <w:bottom w:val="single" w:sz="18" w:space="1" w:color="000000"/>
        <w:right w:val="none" w:sz="0" w:space="0" w:color="000000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  <w:sz w:val="28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Symbol" w:hAnsi="Symbol" w:cs="Symbol" w:hint="default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color w:val="auto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ascii="Symbol" w:hAnsi="Symbol" w:cs="Symbol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  <w:rPr>
      <w:rFonts w:ascii="Symbol" w:hAnsi="Symbol" w:cs="Symbol" w:hint="default"/>
    </w:rPr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48z0">
    <w:name w:val="WW8Num48z0"/>
  </w:style>
  <w:style w:type="character" w:customStyle="1" w:styleId="WW8Num48z1">
    <w:name w:val="WW8Num48z1"/>
  </w:style>
  <w:style w:type="character" w:customStyle="1" w:styleId="WW8Num48z2">
    <w:name w:val="WW8Num48z2"/>
  </w:style>
  <w:style w:type="character" w:customStyle="1" w:styleId="WW8Num48z3">
    <w:name w:val="WW8Num48z3"/>
  </w:style>
  <w:style w:type="character" w:customStyle="1" w:styleId="WW8Num48z4">
    <w:name w:val="WW8Num48z4"/>
  </w:style>
  <w:style w:type="character" w:customStyle="1" w:styleId="WW8Num48z5">
    <w:name w:val="WW8Num48z5"/>
  </w:style>
  <w:style w:type="character" w:customStyle="1" w:styleId="WW8Num48z6">
    <w:name w:val="WW8Num48z6"/>
  </w:style>
  <w:style w:type="character" w:customStyle="1" w:styleId="WW8Num48z7">
    <w:name w:val="WW8Num48z7"/>
  </w:style>
  <w:style w:type="character" w:customStyle="1" w:styleId="WW8Num48z8">
    <w:name w:val="WW8Num48z8"/>
  </w:style>
  <w:style w:type="character" w:customStyle="1" w:styleId="WW8Num49z0">
    <w:name w:val="WW8Num49z0"/>
    <w:rPr>
      <w:rFonts w:hint="default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51z0">
    <w:name w:val="WW8Num51z0"/>
  </w:style>
  <w:style w:type="character" w:customStyle="1" w:styleId="WW8Num51z1">
    <w:name w:val="WW8Num51z1"/>
  </w:style>
  <w:style w:type="character" w:customStyle="1" w:styleId="WW8Num51z2">
    <w:name w:val="WW8Num51z2"/>
  </w:style>
  <w:style w:type="character" w:customStyle="1" w:styleId="WW8Num51z3">
    <w:name w:val="WW8Num51z3"/>
  </w:style>
  <w:style w:type="character" w:customStyle="1" w:styleId="WW8Num51z4">
    <w:name w:val="WW8Num51z4"/>
  </w:style>
  <w:style w:type="character" w:customStyle="1" w:styleId="WW8Num51z5">
    <w:name w:val="WW8Num51z5"/>
  </w:style>
  <w:style w:type="character" w:customStyle="1" w:styleId="WW8Num51z6">
    <w:name w:val="WW8Num51z6"/>
  </w:style>
  <w:style w:type="character" w:customStyle="1" w:styleId="WW8Num51z7">
    <w:name w:val="WW8Num51z7"/>
  </w:style>
  <w:style w:type="character" w:customStyle="1" w:styleId="WW8Num51z8">
    <w:name w:val="WW8Num51z8"/>
  </w:style>
  <w:style w:type="character" w:customStyle="1" w:styleId="WW8Num52z0">
    <w:name w:val="WW8Num52z0"/>
    <w:rPr>
      <w:rFonts w:hint="default"/>
    </w:rPr>
  </w:style>
  <w:style w:type="character" w:customStyle="1" w:styleId="WW8Num53z0">
    <w:name w:val="WW8Num53z0"/>
  </w:style>
  <w:style w:type="character" w:customStyle="1" w:styleId="WW8Num53z1">
    <w:name w:val="WW8Num53z1"/>
  </w:style>
  <w:style w:type="character" w:customStyle="1" w:styleId="WW8Num53z2">
    <w:name w:val="WW8Num53z2"/>
  </w:style>
  <w:style w:type="character" w:customStyle="1" w:styleId="WW8Num53z3">
    <w:name w:val="WW8Num53z3"/>
  </w:style>
  <w:style w:type="character" w:customStyle="1" w:styleId="WW8Num53z4">
    <w:name w:val="WW8Num53z4"/>
  </w:style>
  <w:style w:type="character" w:customStyle="1" w:styleId="WW8Num53z5">
    <w:name w:val="WW8Num53z5"/>
  </w:style>
  <w:style w:type="character" w:customStyle="1" w:styleId="WW8Num53z6">
    <w:name w:val="WW8Num53z6"/>
  </w:style>
  <w:style w:type="character" w:customStyle="1" w:styleId="WW8Num53z7">
    <w:name w:val="WW8Num53z7"/>
  </w:style>
  <w:style w:type="character" w:customStyle="1" w:styleId="WW8Num53z8">
    <w:name w:val="WW8Num53z8"/>
  </w:style>
  <w:style w:type="character" w:customStyle="1" w:styleId="WW8Num54z0">
    <w:name w:val="WW8Num54z0"/>
    <w:rPr>
      <w:rFonts w:ascii="Symbol" w:hAnsi="Symbol" w:cs="Symbol" w:hint="default"/>
    </w:rPr>
  </w:style>
  <w:style w:type="character" w:customStyle="1" w:styleId="WW8Num54z1">
    <w:name w:val="WW8Num54z1"/>
    <w:rPr>
      <w:rFonts w:hint="default"/>
    </w:rPr>
  </w:style>
  <w:style w:type="character" w:customStyle="1" w:styleId="WW8Num54z2">
    <w:name w:val="WW8Num54z2"/>
  </w:style>
  <w:style w:type="character" w:customStyle="1" w:styleId="WW8Num54z3">
    <w:name w:val="WW8Num54z3"/>
  </w:style>
  <w:style w:type="character" w:customStyle="1" w:styleId="WW8Num54z4">
    <w:name w:val="WW8Num54z4"/>
  </w:style>
  <w:style w:type="character" w:customStyle="1" w:styleId="WW8Num54z5">
    <w:name w:val="WW8Num54z5"/>
  </w:style>
  <w:style w:type="character" w:customStyle="1" w:styleId="WW8Num54z6">
    <w:name w:val="WW8Num54z6"/>
  </w:style>
  <w:style w:type="character" w:customStyle="1" w:styleId="WW8Num54z7">
    <w:name w:val="WW8Num54z7"/>
  </w:style>
  <w:style w:type="character" w:customStyle="1" w:styleId="WW8Num54z8">
    <w:name w:val="WW8Num54z8"/>
  </w:style>
  <w:style w:type="character" w:customStyle="1" w:styleId="WW8Num55z0">
    <w:name w:val="WW8Num55z0"/>
  </w:style>
  <w:style w:type="character" w:customStyle="1" w:styleId="WW8Num55z1">
    <w:name w:val="WW8Num55z1"/>
  </w:style>
  <w:style w:type="character" w:customStyle="1" w:styleId="WW8Num55z2">
    <w:name w:val="WW8Num55z2"/>
  </w:style>
  <w:style w:type="character" w:customStyle="1" w:styleId="WW8Num55z3">
    <w:name w:val="WW8Num55z3"/>
  </w:style>
  <w:style w:type="character" w:customStyle="1" w:styleId="WW8Num55z4">
    <w:name w:val="WW8Num55z4"/>
  </w:style>
  <w:style w:type="character" w:customStyle="1" w:styleId="WW8Num55z5">
    <w:name w:val="WW8Num55z5"/>
  </w:style>
  <w:style w:type="character" w:customStyle="1" w:styleId="WW8Num55z6">
    <w:name w:val="WW8Num55z6"/>
  </w:style>
  <w:style w:type="character" w:customStyle="1" w:styleId="WW8Num55z7">
    <w:name w:val="WW8Num55z7"/>
  </w:style>
  <w:style w:type="character" w:customStyle="1" w:styleId="WW8Num55z8">
    <w:name w:val="WW8Num55z8"/>
  </w:style>
  <w:style w:type="character" w:customStyle="1" w:styleId="WW8Num56z0">
    <w:name w:val="WW8Num56z0"/>
  </w:style>
  <w:style w:type="character" w:customStyle="1" w:styleId="WW8Num56z1">
    <w:name w:val="WW8Num56z1"/>
  </w:style>
  <w:style w:type="character" w:customStyle="1" w:styleId="WW8Num56z2">
    <w:name w:val="WW8Num56z2"/>
  </w:style>
  <w:style w:type="character" w:customStyle="1" w:styleId="WW8Num56z3">
    <w:name w:val="WW8Num56z3"/>
  </w:style>
  <w:style w:type="character" w:customStyle="1" w:styleId="WW8Num56z4">
    <w:name w:val="WW8Num56z4"/>
  </w:style>
  <w:style w:type="character" w:customStyle="1" w:styleId="WW8Num56z5">
    <w:name w:val="WW8Num56z5"/>
  </w:style>
  <w:style w:type="character" w:customStyle="1" w:styleId="WW8Num56z6">
    <w:name w:val="WW8Num56z6"/>
  </w:style>
  <w:style w:type="character" w:customStyle="1" w:styleId="WW8Num56z7">
    <w:name w:val="WW8Num56z7"/>
  </w:style>
  <w:style w:type="character" w:customStyle="1" w:styleId="WW8Num56z8">
    <w:name w:val="WW8Num56z8"/>
  </w:style>
  <w:style w:type="character" w:customStyle="1" w:styleId="WW8Num57z0">
    <w:name w:val="WW8Num57z0"/>
  </w:style>
  <w:style w:type="character" w:customStyle="1" w:styleId="WW8Num57z1">
    <w:name w:val="WW8Num57z1"/>
  </w:style>
  <w:style w:type="character" w:customStyle="1" w:styleId="WW8Num57z2">
    <w:name w:val="WW8Num57z2"/>
  </w:style>
  <w:style w:type="character" w:customStyle="1" w:styleId="WW8Num57z3">
    <w:name w:val="WW8Num57z3"/>
  </w:style>
  <w:style w:type="character" w:customStyle="1" w:styleId="WW8Num57z4">
    <w:name w:val="WW8Num57z4"/>
  </w:style>
  <w:style w:type="character" w:customStyle="1" w:styleId="WW8Num57z5">
    <w:name w:val="WW8Num57z5"/>
  </w:style>
  <w:style w:type="character" w:customStyle="1" w:styleId="WW8Num57z6">
    <w:name w:val="WW8Num57z6"/>
  </w:style>
  <w:style w:type="character" w:customStyle="1" w:styleId="WW8Num57z7">
    <w:name w:val="WW8Num57z7"/>
  </w:style>
  <w:style w:type="character" w:customStyle="1" w:styleId="WW8Num57z8">
    <w:name w:val="WW8Num57z8"/>
  </w:style>
  <w:style w:type="character" w:customStyle="1" w:styleId="WW8Num58z0">
    <w:name w:val="WW8Num58z0"/>
    <w:rPr>
      <w:rFonts w:ascii="Symbol" w:hAnsi="Symbol" w:cs="Symbol" w:hint="default"/>
    </w:rPr>
  </w:style>
  <w:style w:type="character" w:customStyle="1" w:styleId="WW8Num58z1">
    <w:name w:val="WW8Num58z1"/>
    <w:rPr>
      <w:rFonts w:ascii="Courier New" w:hAnsi="Courier New" w:cs="Courier New" w:hint="default"/>
    </w:rPr>
  </w:style>
  <w:style w:type="character" w:customStyle="1" w:styleId="WW8Num58z2">
    <w:name w:val="WW8Num58z2"/>
    <w:rPr>
      <w:rFonts w:ascii="Wingdings" w:hAnsi="Wingdings" w:cs="Wingdings" w:hint="default"/>
    </w:rPr>
  </w:style>
  <w:style w:type="character" w:customStyle="1" w:styleId="WW8Num59z0">
    <w:name w:val="WW8Num59z0"/>
  </w:style>
  <w:style w:type="character" w:customStyle="1" w:styleId="WW8Num59z1">
    <w:name w:val="WW8Num59z1"/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</w:style>
  <w:style w:type="character" w:customStyle="1" w:styleId="WW8Num60z1">
    <w:name w:val="WW8Num60z1"/>
  </w:style>
  <w:style w:type="character" w:customStyle="1" w:styleId="WW8Num60z2">
    <w:name w:val="WW8Num60z2"/>
  </w:style>
  <w:style w:type="character" w:customStyle="1" w:styleId="WW8Num60z3">
    <w:name w:val="WW8Num60z3"/>
  </w:style>
  <w:style w:type="character" w:customStyle="1" w:styleId="WW8Num60z4">
    <w:name w:val="WW8Num60z4"/>
  </w:style>
  <w:style w:type="character" w:customStyle="1" w:styleId="WW8Num60z5">
    <w:name w:val="WW8Num60z5"/>
  </w:style>
  <w:style w:type="character" w:customStyle="1" w:styleId="WW8Num60z6">
    <w:name w:val="WW8Num60z6"/>
  </w:style>
  <w:style w:type="character" w:customStyle="1" w:styleId="WW8Num60z7">
    <w:name w:val="WW8Num60z7"/>
  </w:style>
  <w:style w:type="character" w:customStyle="1" w:styleId="WW8Num60z8">
    <w:name w:val="WW8Num60z8"/>
  </w:style>
  <w:style w:type="character" w:customStyle="1" w:styleId="WW8Num61z0">
    <w:name w:val="WW8Num61z0"/>
  </w:style>
  <w:style w:type="character" w:customStyle="1" w:styleId="WW8Num61z1">
    <w:name w:val="WW8Num61z1"/>
  </w:style>
  <w:style w:type="character" w:customStyle="1" w:styleId="WW8Num61z2">
    <w:name w:val="WW8Num61z2"/>
  </w:style>
  <w:style w:type="character" w:customStyle="1" w:styleId="WW8Num61z3">
    <w:name w:val="WW8Num61z3"/>
  </w:style>
  <w:style w:type="character" w:customStyle="1" w:styleId="WW8Num61z4">
    <w:name w:val="WW8Num61z4"/>
  </w:style>
  <w:style w:type="character" w:customStyle="1" w:styleId="WW8Num61z5">
    <w:name w:val="WW8Num61z5"/>
  </w:style>
  <w:style w:type="character" w:customStyle="1" w:styleId="WW8Num61z6">
    <w:name w:val="WW8Num61z6"/>
  </w:style>
  <w:style w:type="character" w:customStyle="1" w:styleId="WW8Num61z7">
    <w:name w:val="WW8Num61z7"/>
  </w:style>
  <w:style w:type="character" w:customStyle="1" w:styleId="WW8Num61z8">
    <w:name w:val="WW8Num61z8"/>
  </w:style>
  <w:style w:type="character" w:customStyle="1" w:styleId="WW8Num62z0">
    <w:name w:val="WW8Num62z0"/>
  </w:style>
  <w:style w:type="character" w:customStyle="1" w:styleId="WW8Num62z1">
    <w:name w:val="WW8Num62z1"/>
  </w:style>
  <w:style w:type="character" w:customStyle="1" w:styleId="WW8Num62z2">
    <w:name w:val="WW8Num62z2"/>
  </w:style>
  <w:style w:type="character" w:customStyle="1" w:styleId="WW8Num62z3">
    <w:name w:val="WW8Num62z3"/>
  </w:style>
  <w:style w:type="character" w:customStyle="1" w:styleId="WW8Num62z4">
    <w:name w:val="WW8Num62z4"/>
  </w:style>
  <w:style w:type="character" w:customStyle="1" w:styleId="WW8Num62z5">
    <w:name w:val="WW8Num62z5"/>
  </w:style>
  <w:style w:type="character" w:customStyle="1" w:styleId="WW8Num62z6">
    <w:name w:val="WW8Num62z6"/>
  </w:style>
  <w:style w:type="character" w:customStyle="1" w:styleId="WW8Num62z7">
    <w:name w:val="WW8Num62z7"/>
  </w:style>
  <w:style w:type="character" w:customStyle="1" w:styleId="WW8Num62z8">
    <w:name w:val="WW8Num62z8"/>
  </w:style>
  <w:style w:type="character" w:customStyle="1" w:styleId="WW8Num63z0">
    <w:name w:val="WW8Num63z0"/>
    <w:rPr>
      <w:rFonts w:ascii="Symbol" w:hAnsi="Symbol" w:cs="Symbol" w:hint="default"/>
      <w:color w:val="auto"/>
      <w:sz w:val="28"/>
    </w:rPr>
  </w:style>
  <w:style w:type="character" w:customStyle="1" w:styleId="WW8Num64z0">
    <w:name w:val="WW8Num64z0"/>
    <w:rPr>
      <w:rFonts w:ascii="Symbol" w:hAnsi="Symbol" w:cs="Symbol" w:hint="default"/>
    </w:rPr>
  </w:style>
  <w:style w:type="character" w:customStyle="1" w:styleId="WW8Num64z1">
    <w:name w:val="WW8Num64z1"/>
  </w:style>
  <w:style w:type="character" w:customStyle="1" w:styleId="WW8Num64z2">
    <w:name w:val="WW8Num64z2"/>
  </w:style>
  <w:style w:type="character" w:customStyle="1" w:styleId="WW8Num64z3">
    <w:name w:val="WW8Num64z3"/>
  </w:style>
  <w:style w:type="character" w:customStyle="1" w:styleId="WW8Num64z4">
    <w:name w:val="WW8Num64z4"/>
  </w:style>
  <w:style w:type="character" w:customStyle="1" w:styleId="WW8Num64z5">
    <w:name w:val="WW8Num64z5"/>
  </w:style>
  <w:style w:type="character" w:customStyle="1" w:styleId="WW8Num64z6">
    <w:name w:val="WW8Num64z6"/>
  </w:style>
  <w:style w:type="character" w:customStyle="1" w:styleId="WW8Num64z7">
    <w:name w:val="WW8Num64z7"/>
  </w:style>
  <w:style w:type="character" w:customStyle="1" w:styleId="WW8Num64z8">
    <w:name w:val="WW8Num64z8"/>
  </w:style>
  <w:style w:type="character" w:customStyle="1" w:styleId="WW8Num65z0">
    <w:name w:val="WW8Num65z0"/>
  </w:style>
  <w:style w:type="character" w:customStyle="1" w:styleId="WW8Num65z1">
    <w:name w:val="WW8Num65z1"/>
  </w:style>
  <w:style w:type="character" w:customStyle="1" w:styleId="WW8Num65z2">
    <w:name w:val="WW8Num65z2"/>
  </w:style>
  <w:style w:type="character" w:customStyle="1" w:styleId="WW8Num65z3">
    <w:name w:val="WW8Num65z3"/>
  </w:style>
  <w:style w:type="character" w:customStyle="1" w:styleId="WW8Num65z4">
    <w:name w:val="WW8Num65z4"/>
  </w:style>
  <w:style w:type="character" w:customStyle="1" w:styleId="WW8Num65z5">
    <w:name w:val="WW8Num65z5"/>
  </w:style>
  <w:style w:type="character" w:customStyle="1" w:styleId="WW8Num65z6">
    <w:name w:val="WW8Num65z6"/>
  </w:style>
  <w:style w:type="character" w:customStyle="1" w:styleId="WW8Num65z7">
    <w:name w:val="WW8Num65z7"/>
  </w:style>
  <w:style w:type="character" w:customStyle="1" w:styleId="WW8Num65z8">
    <w:name w:val="WW8Num65z8"/>
  </w:style>
  <w:style w:type="character" w:customStyle="1" w:styleId="WW8Num66z0">
    <w:name w:val="WW8Num66z0"/>
  </w:style>
  <w:style w:type="character" w:customStyle="1" w:styleId="WW8Num66z1">
    <w:name w:val="WW8Num66z1"/>
  </w:style>
  <w:style w:type="character" w:customStyle="1" w:styleId="WW8Num66z2">
    <w:name w:val="WW8Num66z2"/>
  </w:style>
  <w:style w:type="character" w:customStyle="1" w:styleId="WW8Num66z3">
    <w:name w:val="WW8Num66z3"/>
  </w:style>
  <w:style w:type="character" w:customStyle="1" w:styleId="WW8Num66z4">
    <w:name w:val="WW8Num66z4"/>
  </w:style>
  <w:style w:type="character" w:customStyle="1" w:styleId="WW8Num66z5">
    <w:name w:val="WW8Num66z5"/>
  </w:style>
  <w:style w:type="character" w:customStyle="1" w:styleId="WW8Num66z6">
    <w:name w:val="WW8Num66z6"/>
  </w:style>
  <w:style w:type="character" w:customStyle="1" w:styleId="WW8Num66z7">
    <w:name w:val="WW8Num66z7"/>
  </w:style>
  <w:style w:type="character" w:customStyle="1" w:styleId="WW8Num66z8">
    <w:name w:val="WW8Num66z8"/>
  </w:style>
  <w:style w:type="character" w:customStyle="1" w:styleId="WW8Num67z0">
    <w:name w:val="WW8Num67z0"/>
  </w:style>
  <w:style w:type="character" w:customStyle="1" w:styleId="WW8Num67z1">
    <w:name w:val="WW8Num67z1"/>
  </w:style>
  <w:style w:type="character" w:customStyle="1" w:styleId="WW8Num67z2">
    <w:name w:val="WW8Num67z2"/>
  </w:style>
  <w:style w:type="character" w:customStyle="1" w:styleId="WW8Num67z3">
    <w:name w:val="WW8Num67z3"/>
  </w:style>
  <w:style w:type="character" w:customStyle="1" w:styleId="WW8Num67z4">
    <w:name w:val="WW8Num67z4"/>
  </w:style>
  <w:style w:type="character" w:customStyle="1" w:styleId="WW8Num67z5">
    <w:name w:val="WW8Num67z5"/>
  </w:style>
  <w:style w:type="character" w:customStyle="1" w:styleId="WW8Num67z6">
    <w:name w:val="WW8Num67z6"/>
  </w:style>
  <w:style w:type="character" w:customStyle="1" w:styleId="WW8Num67z7">
    <w:name w:val="WW8Num67z7"/>
  </w:style>
  <w:style w:type="character" w:customStyle="1" w:styleId="WW8Num67z8">
    <w:name w:val="WW8Num67z8"/>
  </w:style>
  <w:style w:type="character" w:customStyle="1" w:styleId="WW8Num68z0">
    <w:name w:val="WW8Num68z0"/>
  </w:style>
  <w:style w:type="character" w:customStyle="1" w:styleId="WW8Num68z1">
    <w:name w:val="WW8Num68z1"/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69z0">
    <w:name w:val="WW8Num69z0"/>
  </w:style>
  <w:style w:type="character" w:customStyle="1" w:styleId="WW8Num69z1">
    <w:name w:val="WW8Num69z1"/>
  </w:style>
  <w:style w:type="character" w:customStyle="1" w:styleId="WW8Num69z2">
    <w:name w:val="WW8Num69z2"/>
  </w:style>
  <w:style w:type="character" w:customStyle="1" w:styleId="WW8Num69z3">
    <w:name w:val="WW8Num69z3"/>
  </w:style>
  <w:style w:type="character" w:customStyle="1" w:styleId="WW8Num69z4">
    <w:name w:val="WW8Num69z4"/>
  </w:style>
  <w:style w:type="character" w:customStyle="1" w:styleId="WW8Num69z5">
    <w:name w:val="WW8Num69z5"/>
  </w:style>
  <w:style w:type="character" w:customStyle="1" w:styleId="WW8Num69z6">
    <w:name w:val="WW8Num69z6"/>
  </w:style>
  <w:style w:type="character" w:customStyle="1" w:styleId="WW8Num69z7">
    <w:name w:val="WW8Num69z7"/>
  </w:style>
  <w:style w:type="character" w:customStyle="1" w:styleId="WW8Num69z8">
    <w:name w:val="WW8Num69z8"/>
  </w:style>
  <w:style w:type="character" w:customStyle="1" w:styleId="WW8Num70z0">
    <w:name w:val="WW8Num70z0"/>
    <w:rPr>
      <w:rFonts w:hint="default"/>
    </w:rPr>
  </w:style>
  <w:style w:type="character" w:customStyle="1" w:styleId="WW8Num71z0">
    <w:name w:val="WW8Num71z0"/>
  </w:style>
  <w:style w:type="character" w:customStyle="1" w:styleId="WW8Num71z1">
    <w:name w:val="WW8Num71z1"/>
  </w:style>
  <w:style w:type="character" w:customStyle="1" w:styleId="WW8Num71z2">
    <w:name w:val="WW8Num71z2"/>
  </w:style>
  <w:style w:type="character" w:customStyle="1" w:styleId="WW8Num71z3">
    <w:name w:val="WW8Num71z3"/>
  </w:style>
  <w:style w:type="character" w:customStyle="1" w:styleId="WW8Num71z4">
    <w:name w:val="WW8Num71z4"/>
  </w:style>
  <w:style w:type="character" w:customStyle="1" w:styleId="WW8Num71z5">
    <w:name w:val="WW8Num71z5"/>
  </w:style>
  <w:style w:type="character" w:customStyle="1" w:styleId="WW8Num71z6">
    <w:name w:val="WW8Num71z6"/>
  </w:style>
  <w:style w:type="character" w:customStyle="1" w:styleId="WW8Num71z7">
    <w:name w:val="WW8Num71z7"/>
  </w:style>
  <w:style w:type="character" w:customStyle="1" w:styleId="WW8Num71z8">
    <w:name w:val="WW8Num71z8"/>
  </w:style>
  <w:style w:type="character" w:customStyle="1" w:styleId="WW8Num72z0">
    <w:name w:val="WW8Num72z0"/>
    <w:rPr>
      <w:rFonts w:ascii="Symbol" w:hAnsi="Symbol" w:cs="Symbol" w:hint="default"/>
    </w:rPr>
  </w:style>
  <w:style w:type="character" w:customStyle="1" w:styleId="WW8Num72z1">
    <w:name w:val="WW8Num72z1"/>
  </w:style>
  <w:style w:type="character" w:customStyle="1" w:styleId="WW8Num72z2">
    <w:name w:val="WW8Num72z2"/>
  </w:style>
  <w:style w:type="character" w:customStyle="1" w:styleId="WW8Num72z3">
    <w:name w:val="WW8Num72z3"/>
  </w:style>
  <w:style w:type="character" w:customStyle="1" w:styleId="WW8Num72z4">
    <w:name w:val="WW8Num72z4"/>
  </w:style>
  <w:style w:type="character" w:customStyle="1" w:styleId="WW8Num72z5">
    <w:name w:val="WW8Num72z5"/>
  </w:style>
  <w:style w:type="character" w:customStyle="1" w:styleId="WW8Num72z6">
    <w:name w:val="WW8Num72z6"/>
  </w:style>
  <w:style w:type="character" w:customStyle="1" w:styleId="WW8Num72z7">
    <w:name w:val="WW8Num72z7"/>
  </w:style>
  <w:style w:type="character" w:customStyle="1" w:styleId="WW8Num72z8">
    <w:name w:val="WW8Num72z8"/>
  </w:style>
  <w:style w:type="character" w:customStyle="1" w:styleId="WW8Num73z0">
    <w:name w:val="WW8Num73z0"/>
  </w:style>
  <w:style w:type="character" w:customStyle="1" w:styleId="WW8Num73z1">
    <w:name w:val="WW8Num73z1"/>
  </w:style>
  <w:style w:type="character" w:customStyle="1" w:styleId="WW8Num73z2">
    <w:name w:val="WW8Num73z2"/>
  </w:style>
  <w:style w:type="character" w:customStyle="1" w:styleId="WW8Num73z3">
    <w:name w:val="WW8Num73z3"/>
  </w:style>
  <w:style w:type="character" w:customStyle="1" w:styleId="WW8Num73z4">
    <w:name w:val="WW8Num73z4"/>
  </w:style>
  <w:style w:type="character" w:customStyle="1" w:styleId="WW8Num73z5">
    <w:name w:val="WW8Num73z5"/>
  </w:style>
  <w:style w:type="character" w:customStyle="1" w:styleId="WW8Num73z6">
    <w:name w:val="WW8Num73z6"/>
  </w:style>
  <w:style w:type="character" w:customStyle="1" w:styleId="WW8Num73z7">
    <w:name w:val="WW8Num73z7"/>
  </w:style>
  <w:style w:type="character" w:customStyle="1" w:styleId="WW8Num73z8">
    <w:name w:val="WW8Num73z8"/>
  </w:style>
  <w:style w:type="character" w:customStyle="1" w:styleId="WW8Num74z0">
    <w:name w:val="WW8Num74z0"/>
    <w:rPr>
      <w:rFonts w:ascii="Symbol" w:hAnsi="Symbol" w:cs="Symbol" w:hint="default"/>
    </w:rPr>
  </w:style>
  <w:style w:type="character" w:customStyle="1" w:styleId="WW8Num74z1">
    <w:name w:val="WW8Num74z1"/>
  </w:style>
  <w:style w:type="character" w:customStyle="1" w:styleId="WW8Num74z2">
    <w:name w:val="WW8Num74z2"/>
  </w:style>
  <w:style w:type="character" w:customStyle="1" w:styleId="WW8Num74z3">
    <w:name w:val="WW8Num74z3"/>
  </w:style>
  <w:style w:type="character" w:customStyle="1" w:styleId="WW8Num74z4">
    <w:name w:val="WW8Num74z4"/>
  </w:style>
  <w:style w:type="character" w:customStyle="1" w:styleId="WW8Num74z5">
    <w:name w:val="WW8Num74z5"/>
  </w:style>
  <w:style w:type="character" w:customStyle="1" w:styleId="WW8Num74z6">
    <w:name w:val="WW8Num74z6"/>
  </w:style>
  <w:style w:type="character" w:customStyle="1" w:styleId="WW8Num74z7">
    <w:name w:val="WW8Num74z7"/>
  </w:style>
  <w:style w:type="character" w:customStyle="1" w:styleId="WW8Num74z8">
    <w:name w:val="WW8Num74z8"/>
  </w:style>
  <w:style w:type="character" w:customStyle="1" w:styleId="WW8Num75z0">
    <w:name w:val="WW8Num75z0"/>
    <w:rPr>
      <w:rFonts w:ascii="Symbol" w:hAnsi="Symbol" w:cs="Symbol" w:hint="default"/>
    </w:rPr>
  </w:style>
  <w:style w:type="character" w:customStyle="1" w:styleId="WW8Num75z1">
    <w:name w:val="WW8Num75z1"/>
    <w:rPr>
      <w:rFonts w:ascii="Courier New" w:hAnsi="Courier New" w:cs="Courier New" w:hint="default"/>
    </w:rPr>
  </w:style>
  <w:style w:type="character" w:customStyle="1" w:styleId="WW8Num75z2">
    <w:name w:val="WW8Num75z2"/>
    <w:rPr>
      <w:rFonts w:ascii="Wingdings" w:hAnsi="Wingdings" w:cs="Wingdings" w:hint="default"/>
    </w:rPr>
  </w:style>
  <w:style w:type="character" w:customStyle="1" w:styleId="WW8Num76z0">
    <w:name w:val="WW8Num76z0"/>
  </w:style>
  <w:style w:type="character" w:customStyle="1" w:styleId="WW8Num76z1">
    <w:name w:val="WW8Num76z1"/>
  </w:style>
  <w:style w:type="character" w:customStyle="1" w:styleId="WW8Num76z2">
    <w:name w:val="WW8Num76z2"/>
  </w:style>
  <w:style w:type="character" w:customStyle="1" w:styleId="WW8Num76z3">
    <w:name w:val="WW8Num76z3"/>
  </w:style>
  <w:style w:type="character" w:customStyle="1" w:styleId="WW8Num76z4">
    <w:name w:val="WW8Num76z4"/>
  </w:style>
  <w:style w:type="character" w:customStyle="1" w:styleId="WW8Num76z5">
    <w:name w:val="WW8Num76z5"/>
  </w:style>
  <w:style w:type="character" w:customStyle="1" w:styleId="WW8Num76z6">
    <w:name w:val="WW8Num76z6"/>
  </w:style>
  <w:style w:type="character" w:customStyle="1" w:styleId="WW8Num76z7">
    <w:name w:val="WW8Num76z7"/>
  </w:style>
  <w:style w:type="character" w:customStyle="1" w:styleId="WW8Num76z8">
    <w:name w:val="WW8Num76z8"/>
  </w:style>
  <w:style w:type="character" w:customStyle="1" w:styleId="WW8Num77z0">
    <w:name w:val="WW8Num77z0"/>
  </w:style>
  <w:style w:type="character" w:customStyle="1" w:styleId="WW8Num77z1">
    <w:name w:val="WW8Num77z1"/>
  </w:style>
  <w:style w:type="character" w:customStyle="1" w:styleId="WW8Num77z2">
    <w:name w:val="WW8Num77z2"/>
  </w:style>
  <w:style w:type="character" w:customStyle="1" w:styleId="WW8Num77z3">
    <w:name w:val="WW8Num77z3"/>
  </w:style>
  <w:style w:type="character" w:customStyle="1" w:styleId="WW8Num77z4">
    <w:name w:val="WW8Num77z4"/>
  </w:style>
  <w:style w:type="character" w:customStyle="1" w:styleId="WW8Num77z5">
    <w:name w:val="WW8Num77z5"/>
  </w:style>
  <w:style w:type="character" w:customStyle="1" w:styleId="WW8Num77z6">
    <w:name w:val="WW8Num77z6"/>
  </w:style>
  <w:style w:type="character" w:customStyle="1" w:styleId="WW8Num77z7">
    <w:name w:val="WW8Num77z7"/>
  </w:style>
  <w:style w:type="character" w:customStyle="1" w:styleId="WW8Num77z8">
    <w:name w:val="WW8Num77z8"/>
  </w:style>
  <w:style w:type="character" w:customStyle="1" w:styleId="WW8Num78z0">
    <w:name w:val="WW8Num78z0"/>
  </w:style>
  <w:style w:type="character" w:customStyle="1" w:styleId="WW8Num78z1">
    <w:name w:val="WW8Num78z1"/>
  </w:style>
  <w:style w:type="character" w:customStyle="1" w:styleId="WW8Num78z2">
    <w:name w:val="WW8Num78z2"/>
  </w:style>
  <w:style w:type="character" w:customStyle="1" w:styleId="WW8Num78z3">
    <w:name w:val="WW8Num78z3"/>
  </w:style>
  <w:style w:type="character" w:customStyle="1" w:styleId="WW8Num78z4">
    <w:name w:val="WW8Num78z4"/>
  </w:style>
  <w:style w:type="character" w:customStyle="1" w:styleId="WW8Num78z5">
    <w:name w:val="WW8Num78z5"/>
  </w:style>
  <w:style w:type="character" w:customStyle="1" w:styleId="WW8Num78z6">
    <w:name w:val="WW8Num78z6"/>
  </w:style>
  <w:style w:type="character" w:customStyle="1" w:styleId="WW8Num78z7">
    <w:name w:val="WW8Num78z7"/>
  </w:style>
  <w:style w:type="character" w:customStyle="1" w:styleId="WW8Num78z8">
    <w:name w:val="WW8Num78z8"/>
  </w:style>
  <w:style w:type="character" w:customStyle="1" w:styleId="WW8Num79z0">
    <w:name w:val="WW8Num79z0"/>
    <w:rPr>
      <w:rFonts w:ascii="Symbol" w:hAnsi="Symbol" w:cs="Symbol" w:hint="default"/>
    </w:rPr>
  </w:style>
  <w:style w:type="character" w:customStyle="1" w:styleId="WW8Num79z1">
    <w:name w:val="WW8Num79z1"/>
    <w:rPr>
      <w:rFonts w:ascii="Courier New" w:hAnsi="Courier New" w:cs="Courier New" w:hint="default"/>
    </w:rPr>
  </w:style>
  <w:style w:type="character" w:customStyle="1" w:styleId="WW8Num79z2">
    <w:name w:val="WW8Num79z2"/>
    <w:rPr>
      <w:rFonts w:ascii="Wingdings" w:hAnsi="Wingdings" w:cs="Wingdings" w:hint="default"/>
    </w:rPr>
  </w:style>
  <w:style w:type="character" w:customStyle="1" w:styleId="WW8Num80z0">
    <w:name w:val="WW8Num80z0"/>
  </w:style>
  <w:style w:type="character" w:customStyle="1" w:styleId="WW8Num80z1">
    <w:name w:val="WW8Num80z1"/>
  </w:style>
  <w:style w:type="character" w:customStyle="1" w:styleId="WW8Num80z2">
    <w:name w:val="WW8Num80z2"/>
  </w:style>
  <w:style w:type="character" w:customStyle="1" w:styleId="WW8Num80z3">
    <w:name w:val="WW8Num80z3"/>
  </w:style>
  <w:style w:type="character" w:customStyle="1" w:styleId="WW8Num80z4">
    <w:name w:val="WW8Num80z4"/>
  </w:style>
  <w:style w:type="character" w:customStyle="1" w:styleId="WW8Num80z5">
    <w:name w:val="WW8Num80z5"/>
  </w:style>
  <w:style w:type="character" w:customStyle="1" w:styleId="WW8Num80z6">
    <w:name w:val="WW8Num80z6"/>
  </w:style>
  <w:style w:type="character" w:customStyle="1" w:styleId="WW8Num80z7">
    <w:name w:val="WW8Num80z7"/>
  </w:style>
  <w:style w:type="character" w:customStyle="1" w:styleId="WW8Num80z8">
    <w:name w:val="WW8Num80z8"/>
  </w:style>
  <w:style w:type="character" w:customStyle="1" w:styleId="WW8NumSt7z0">
    <w:name w:val="WW8NumSt7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Caracteresdenotaderodap">
    <w:name w:val="Caracteres de nota de rodapé"/>
    <w:basedOn w:val="Fontepargpadro1"/>
    <w:rPr>
      <w:sz w:val="20"/>
      <w:vertAlign w:val="superscript"/>
    </w:rPr>
  </w:style>
  <w:style w:type="character" w:styleId="Hyperlink">
    <w:name w:val="Hyperlink"/>
    <w:basedOn w:val="Fontepargpadro1"/>
    <w:uiPriority w:val="99"/>
    <w:rPr>
      <w:color w:val="0000FF"/>
      <w:u w:val="single"/>
    </w:rPr>
  </w:style>
  <w:style w:type="paragraph" w:customStyle="1" w:styleId="Ttulo10">
    <w:name w:val="Título1"/>
    <w:basedOn w:val="Normal"/>
    <w:next w:val="Normal"/>
    <w:pPr>
      <w:jc w:val="center"/>
    </w:pPr>
    <w:rPr>
      <w:b/>
      <w:sz w:val="36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i/>
      <w:sz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 w:cs="Times New Roman"/>
      <w:b/>
      <w:caps/>
      <w:sz w:val="20"/>
    </w:rPr>
  </w:style>
  <w:style w:type="paragraph" w:styleId="Sumrio2">
    <w:name w:val="toc 2"/>
    <w:basedOn w:val="Normal"/>
    <w:next w:val="Normal"/>
    <w:pPr>
      <w:ind w:left="240"/>
      <w:jc w:val="left"/>
    </w:pPr>
    <w:rPr>
      <w:rFonts w:ascii="Times New Roman" w:hAnsi="Times New Roman" w:cs="Times New Roman"/>
      <w:smallCaps/>
      <w:sz w:val="20"/>
    </w:rPr>
  </w:style>
  <w:style w:type="paragraph" w:styleId="Sumrio3">
    <w:name w:val="toc 3"/>
    <w:basedOn w:val="Normal"/>
    <w:next w:val="Normal"/>
    <w:pPr>
      <w:ind w:left="480"/>
      <w:jc w:val="left"/>
    </w:pPr>
    <w:rPr>
      <w:rFonts w:ascii="Times New Roman" w:hAnsi="Times New Roman" w:cs="Times New Roman"/>
      <w:i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Sumrio4">
    <w:name w:val="toc 4"/>
    <w:basedOn w:val="Normal"/>
    <w:next w:val="Normal"/>
    <w:pPr>
      <w:ind w:left="720"/>
      <w:jc w:val="left"/>
    </w:pPr>
    <w:rPr>
      <w:rFonts w:ascii="Times New Roman" w:hAnsi="Times New Roman" w:cs="Times New Roman"/>
      <w:sz w:val="18"/>
    </w:rPr>
  </w:style>
  <w:style w:type="paragraph" w:styleId="Sumrio5">
    <w:name w:val="toc 5"/>
    <w:basedOn w:val="Normal"/>
    <w:next w:val="Normal"/>
    <w:pPr>
      <w:ind w:left="960"/>
      <w:jc w:val="left"/>
    </w:pPr>
    <w:rPr>
      <w:rFonts w:ascii="Times New Roman" w:hAnsi="Times New Roman" w:cs="Times New Roman"/>
      <w:sz w:val="18"/>
    </w:rPr>
  </w:style>
  <w:style w:type="paragraph" w:styleId="Sumrio6">
    <w:name w:val="toc 6"/>
    <w:basedOn w:val="Normal"/>
    <w:next w:val="Normal"/>
    <w:pPr>
      <w:ind w:left="1200"/>
      <w:jc w:val="left"/>
    </w:pPr>
    <w:rPr>
      <w:rFonts w:ascii="Times New Roman" w:hAnsi="Times New Roman" w:cs="Times New Roman"/>
      <w:sz w:val="18"/>
    </w:rPr>
  </w:style>
  <w:style w:type="paragraph" w:styleId="Sumrio7">
    <w:name w:val="toc 7"/>
    <w:basedOn w:val="Normal"/>
    <w:next w:val="Normal"/>
    <w:pPr>
      <w:ind w:left="1440"/>
      <w:jc w:val="left"/>
    </w:pPr>
    <w:rPr>
      <w:rFonts w:ascii="Times New Roman" w:hAnsi="Times New Roman" w:cs="Times New Roman"/>
      <w:sz w:val="18"/>
    </w:rPr>
  </w:style>
  <w:style w:type="paragraph" w:styleId="Sumrio8">
    <w:name w:val="toc 8"/>
    <w:basedOn w:val="Normal"/>
    <w:next w:val="Normal"/>
    <w:pPr>
      <w:ind w:left="1680"/>
      <w:jc w:val="left"/>
    </w:pPr>
    <w:rPr>
      <w:rFonts w:ascii="Times New Roman" w:hAnsi="Times New Roman" w:cs="Times New Roman"/>
      <w:sz w:val="18"/>
    </w:rPr>
  </w:style>
  <w:style w:type="paragraph" w:styleId="Sumrio9">
    <w:name w:val="toc 9"/>
    <w:basedOn w:val="Normal"/>
    <w:next w:val="Normal"/>
    <w:pPr>
      <w:ind w:left="1920"/>
      <w:jc w:val="left"/>
    </w:pPr>
    <w:rPr>
      <w:rFonts w:ascii="Times New Roman" w:hAnsi="Times New Roman" w:cs="Times New Roman"/>
      <w:sz w:val="18"/>
    </w:rPr>
  </w:style>
  <w:style w:type="paragraph" w:customStyle="1" w:styleId="Bullet1">
    <w:name w:val="Bullet1"/>
    <w:basedOn w:val="Normal"/>
    <w:pPr>
      <w:numPr>
        <w:numId w:val="7"/>
      </w:numPr>
      <w:ind w:left="720"/>
    </w:pPr>
  </w:style>
  <w:style w:type="paragraph" w:customStyle="1" w:styleId="Bullet2">
    <w:name w:val="Bullet2"/>
    <w:basedOn w:val="Normal"/>
    <w:pPr>
      <w:numPr>
        <w:numId w:val="8"/>
      </w:numPr>
      <w:ind w:left="1440"/>
    </w:pPr>
    <w:rPr>
      <w:color w:val="000080"/>
    </w:rPr>
  </w:style>
  <w:style w:type="paragraph" w:customStyle="1" w:styleId="Estruturadodocumento">
    <w:name w:val="Estrutura do documento"/>
    <w:basedOn w:val="Normal"/>
    <w:pPr>
      <w:shd w:val="clear" w:color="auto" w:fill="000080"/>
    </w:pPr>
    <w:rPr>
      <w:rFonts w:ascii="Tahoma" w:hAnsi="Tahoma" w:cs="Tahoma"/>
    </w:rPr>
  </w:style>
  <w:style w:type="paragraph" w:styleId="Textodenotaderodap">
    <w:name w:val="footnote text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kern w:val="1"/>
      <w:sz w:val="32"/>
    </w:rPr>
  </w:style>
  <w:style w:type="paragraph" w:customStyle="1" w:styleId="Paragraph1">
    <w:name w:val="Paragraph1"/>
    <w:basedOn w:val="Normal"/>
    <w:pPr>
      <w:spacing w:before="80"/>
    </w:pPr>
  </w:style>
  <w:style w:type="paragraph" w:customStyle="1" w:styleId="Corpodetexto21">
    <w:name w:val="Corpo de texto 21"/>
    <w:basedOn w:val="Normal"/>
    <w:rPr>
      <w:i/>
      <w:color w:val="0000FF"/>
    </w:rPr>
  </w:style>
  <w:style w:type="paragraph" w:customStyle="1" w:styleId="WW-Corpodetexto2">
    <w:name w:val="WW-Corpo de texto 2"/>
    <w:basedOn w:val="Normal"/>
    <w:pPr>
      <w:jc w:val="center"/>
    </w:pPr>
    <w:rPr>
      <w:sz w:val="16"/>
    </w:rPr>
  </w:style>
  <w:style w:type="paragraph" w:customStyle="1" w:styleId="Body">
    <w:name w:val="Body"/>
    <w:basedOn w:val="Normal"/>
    <w:pPr>
      <w:spacing w:before="120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paragraph" w:customStyle="1" w:styleId="Capa">
    <w:name w:val="Capa"/>
    <w:basedOn w:val="Ttulo1"/>
    <w:next w:val="Normal"/>
    <w:pPr>
      <w:numPr>
        <w:numId w:val="0"/>
      </w:numPr>
      <w:pBdr>
        <w:top w:val="single" w:sz="36" w:space="2" w:color="000000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pPr>
      <w:pBdr>
        <w:top w:val="single" w:sz="18" w:space="1" w:color="000000"/>
        <w:left w:val="none" w:sz="0" w:space="0" w:color="000000"/>
        <w:bottom w:val="single" w:sz="18" w:space="1" w:color="000000"/>
        <w:right w:val="none" w:sz="0" w:space="0" w:color="000000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pPr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  <w:jc w:val="left"/>
    </w:pPr>
    <w:rPr>
      <w:b/>
    </w:rPr>
  </w:style>
  <w:style w:type="paragraph" w:customStyle="1" w:styleId="Topico2">
    <w:name w:val="Topico 2"/>
    <w:basedOn w:val="topico"/>
    <w:next w:val="topico"/>
    <w:pPr>
      <w:numPr>
        <w:numId w:val="6"/>
      </w:numPr>
      <w:pBdr>
        <w:bottom w:val="none" w:sz="0" w:space="0" w:color="000000"/>
      </w:pBdr>
      <w:tabs>
        <w:tab w:val="left" w:pos="360"/>
      </w:tabs>
      <w:ind w:left="357" w:hanging="357"/>
    </w:pPr>
  </w:style>
  <w:style w:type="paragraph" w:customStyle="1" w:styleId="Topico3">
    <w:name w:val="Topico 3"/>
    <w:basedOn w:val="topico"/>
    <w:pPr>
      <w:numPr>
        <w:numId w:val="2"/>
      </w:numPr>
      <w:pBdr>
        <w:bottom w:val="none" w:sz="0" w:space="0" w:color="000000"/>
      </w:pBdr>
    </w:pPr>
    <w:rPr>
      <w:b w:val="0"/>
    </w:rPr>
  </w:style>
  <w:style w:type="paragraph" w:styleId="Recuodecorpodetexto">
    <w:name w:val="Body Text Indent"/>
    <w:basedOn w:val="Normal"/>
    <w:pPr>
      <w:ind w:left="72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table" w:styleId="Tabelacomgrade">
    <w:name w:val="Table Grid"/>
    <w:basedOn w:val="Tabelanormal"/>
    <w:uiPriority w:val="39"/>
    <w:rsid w:val="00C50F4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 para Administração de séries de dados</vt:lpstr>
    </vt:vector>
  </TitlesOfParts>
  <Company/>
  <LinksUpToDate>false</LinksUpToDate>
  <CharactersWithSpaces>3926</CharactersWithSpaces>
  <SharedDoc>false</SharedDoc>
  <HLinks>
    <vt:vector size="354" baseType="variant">
      <vt:variant>
        <vt:i4>7471183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__RefHeading___Toc30413503</vt:lpwstr>
      </vt:variant>
      <vt:variant>
        <vt:i4>7536719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__RefHeading___Toc30413502</vt:lpwstr>
      </vt:variant>
      <vt:variant>
        <vt:i4>7340111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__RefHeading___Toc30413501</vt:lpwstr>
      </vt:variant>
      <vt:variant>
        <vt:i4>7405647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__RefHeading___Toc30413500</vt:lpwstr>
      </vt:variant>
      <vt:variant>
        <vt:i4>7929926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__RefHeading___Toc30413499</vt:lpwstr>
      </vt:variant>
      <vt:variant>
        <vt:i4>7864390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__RefHeading___Toc30413498</vt:lpwstr>
      </vt:variant>
      <vt:variant>
        <vt:i4>7798854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__RefHeading___Toc30413497</vt:lpwstr>
      </vt:variant>
      <vt:variant>
        <vt:i4>7733318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__RefHeading___Toc30413496</vt:lpwstr>
      </vt:variant>
      <vt:variant>
        <vt:i4>7667782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__RefHeading___Toc30413495</vt:lpwstr>
      </vt:variant>
      <vt:variant>
        <vt:i4>7602246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__RefHeading___Toc30413494</vt:lpwstr>
      </vt:variant>
      <vt:variant>
        <vt:i4>7536710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__RefHeading___Toc30413493</vt:lpwstr>
      </vt:variant>
      <vt:variant>
        <vt:i4>7471174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__RefHeading___Toc30413492</vt:lpwstr>
      </vt:variant>
      <vt:variant>
        <vt:i4>7405638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__RefHeading___Toc30413491</vt:lpwstr>
      </vt:variant>
      <vt:variant>
        <vt:i4>7340102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__RefHeading___Toc30413490</vt:lpwstr>
      </vt:variant>
      <vt:variant>
        <vt:i4>7929927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__RefHeading___Toc30413489</vt:lpwstr>
      </vt:variant>
      <vt:variant>
        <vt:i4>7864391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__RefHeading___Toc30413488</vt:lpwstr>
      </vt:variant>
      <vt:variant>
        <vt:i4>7798855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__RefHeading___Toc30413487</vt:lpwstr>
      </vt:variant>
      <vt:variant>
        <vt:i4>7733319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__RefHeading___Toc30413486</vt:lpwstr>
      </vt:variant>
      <vt:variant>
        <vt:i4>7667783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__RefHeading___Toc30413485</vt:lpwstr>
      </vt:variant>
      <vt:variant>
        <vt:i4>7602247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__RefHeading___Toc30413484</vt:lpwstr>
      </vt:variant>
      <vt:variant>
        <vt:i4>7536711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__RefHeading___Toc30413483</vt:lpwstr>
      </vt:variant>
      <vt:variant>
        <vt:i4>7471175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__RefHeading___Toc30413482</vt:lpwstr>
      </vt:variant>
      <vt:variant>
        <vt:i4>7405639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__RefHeading___Toc30413481</vt:lpwstr>
      </vt:variant>
      <vt:variant>
        <vt:i4>7340103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__RefHeading___Toc30413480</vt:lpwstr>
      </vt:variant>
      <vt:variant>
        <vt:i4>7929928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__RefHeading___Toc30413479</vt:lpwstr>
      </vt:variant>
      <vt:variant>
        <vt:i4>7864392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__RefHeading___Toc30413478</vt:lpwstr>
      </vt:variant>
      <vt:variant>
        <vt:i4>7798856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__RefHeading___Toc30413477</vt:lpwstr>
      </vt:variant>
      <vt:variant>
        <vt:i4>7733320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__RefHeading___Toc30413476</vt:lpwstr>
      </vt:variant>
      <vt:variant>
        <vt:i4>7667784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__RefHeading___Toc30413475</vt:lpwstr>
      </vt:variant>
      <vt:variant>
        <vt:i4>7602248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__RefHeading___Toc30413474</vt:lpwstr>
      </vt:variant>
      <vt:variant>
        <vt:i4>7536712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__RefHeading___Toc30413473</vt:lpwstr>
      </vt:variant>
      <vt:variant>
        <vt:i4>7471176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__RefHeading___Toc30413472</vt:lpwstr>
      </vt:variant>
      <vt:variant>
        <vt:i4>7405640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__RefHeading___Toc30413471</vt:lpwstr>
      </vt:variant>
      <vt:variant>
        <vt:i4>7340104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__RefHeading___Toc30413470</vt:lpwstr>
      </vt:variant>
      <vt:variant>
        <vt:i4>7929929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__RefHeading___Toc30413469</vt:lpwstr>
      </vt:variant>
      <vt:variant>
        <vt:i4>7864393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__RefHeading___Toc30413468</vt:lpwstr>
      </vt:variant>
      <vt:variant>
        <vt:i4>7798857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__RefHeading___Toc30413467</vt:lpwstr>
      </vt:variant>
      <vt:variant>
        <vt:i4>7733321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__RefHeading___Toc30413466</vt:lpwstr>
      </vt:variant>
      <vt:variant>
        <vt:i4>7667785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__RefHeading___Toc30413465</vt:lpwstr>
      </vt:variant>
      <vt:variant>
        <vt:i4>7602249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__RefHeading___Toc30413464</vt:lpwstr>
      </vt:variant>
      <vt:variant>
        <vt:i4>7536713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__RefHeading___Toc30413463</vt:lpwstr>
      </vt:variant>
      <vt:variant>
        <vt:i4>7471177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__RefHeading___Toc30413462</vt:lpwstr>
      </vt:variant>
      <vt:variant>
        <vt:i4>7405641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__RefHeading___Toc30413461</vt:lpwstr>
      </vt:variant>
      <vt:variant>
        <vt:i4>7340105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__RefHeading___Toc30413460</vt:lpwstr>
      </vt:variant>
      <vt:variant>
        <vt:i4>7929930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__RefHeading___Toc30413459</vt:lpwstr>
      </vt:variant>
      <vt:variant>
        <vt:i4>7864394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__RefHeading___Toc30413458</vt:lpwstr>
      </vt:variant>
      <vt:variant>
        <vt:i4>7798858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__RefHeading___Toc30413457</vt:lpwstr>
      </vt:variant>
      <vt:variant>
        <vt:i4>7733322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__RefHeading___Toc30413456</vt:lpwstr>
      </vt:variant>
      <vt:variant>
        <vt:i4>7667786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__RefHeading___Toc30413455</vt:lpwstr>
      </vt:variant>
      <vt:variant>
        <vt:i4>7602250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__RefHeading___Toc30413454</vt:lpwstr>
      </vt:variant>
      <vt:variant>
        <vt:i4>7536714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__RefHeading___Toc30413453</vt:lpwstr>
      </vt:variant>
      <vt:variant>
        <vt:i4>7471178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__RefHeading___Toc30413452</vt:lpwstr>
      </vt:variant>
      <vt:variant>
        <vt:i4>7405642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__RefHeading___Toc30413451</vt:lpwstr>
      </vt:variant>
      <vt:variant>
        <vt:i4>7340106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__RefHeading___Toc30413450</vt:lpwstr>
      </vt:variant>
      <vt:variant>
        <vt:i4>7929931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__RefHeading___Toc30413449</vt:lpwstr>
      </vt:variant>
      <vt:variant>
        <vt:i4>7864395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__RefHeading___Toc30413448</vt:lpwstr>
      </vt:variant>
      <vt:variant>
        <vt:i4>7798859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__RefHeading___Toc30413447</vt:lpwstr>
      </vt:variant>
      <vt:variant>
        <vt:i4>7733323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__RefHeading___Toc30413446</vt:lpwstr>
      </vt:variant>
      <vt:variant>
        <vt:i4>7667787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__RefHeading___Toc30413445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 para Administração de séries de dados</dc:title>
  <dc:subject>SEAC</dc:subject>
  <dc:creator>Marcos R. Pereira Barretto</dc:creator>
  <cp:keywords/>
  <dc:description/>
  <cp:lastModifiedBy>Vitor Artoni de Marcio</cp:lastModifiedBy>
  <cp:revision>6</cp:revision>
  <cp:lastPrinted>1900-01-01T02:00:00Z</cp:lastPrinted>
  <dcterms:created xsi:type="dcterms:W3CDTF">2016-06-02T00:57:00Z</dcterms:created>
  <dcterms:modified xsi:type="dcterms:W3CDTF">2016-06-02T01:12:00Z</dcterms:modified>
</cp:coreProperties>
</file>